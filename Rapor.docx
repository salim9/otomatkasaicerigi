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6FC1" w:rsidRDefault="00026FC1" w:rsidP="00026FC1">
      <w:pPr>
        <w:pStyle w:val="Title1"/>
      </w:pPr>
      <w:r>
        <w:t>Otomatların Kasa İçeriği ve Bozuk Para Verme Sistemi</w:t>
      </w:r>
    </w:p>
    <w:p w:rsidR="00026FC1" w:rsidRDefault="00026FC1" w:rsidP="00026FC1">
      <w:pPr>
        <w:pStyle w:val="Affiliation"/>
        <w:rPr>
          <w:sz w:val="18"/>
        </w:rPr>
      </w:pPr>
    </w:p>
    <w:p w:rsidR="00026FC1" w:rsidRDefault="00026FC1" w:rsidP="00026FC1">
      <w:pPr>
        <w:pStyle w:val="Affiliation"/>
        <w:rPr>
          <w:sz w:val="18"/>
        </w:rPr>
      </w:pPr>
    </w:p>
    <w:p w:rsidR="00026FC1" w:rsidRDefault="00026FC1" w:rsidP="00026FC1">
      <w:pPr>
        <w:pStyle w:val="Affiliation"/>
        <w:rPr>
          <w:sz w:val="18"/>
        </w:rPr>
      </w:pPr>
    </w:p>
    <w:p w:rsidR="00026FC1" w:rsidRDefault="00026FC1" w:rsidP="00026FC1">
      <w:pPr>
        <w:pStyle w:val="Affiliation"/>
        <w:rPr>
          <w:sz w:val="18"/>
        </w:rPr>
      </w:pPr>
    </w:p>
    <w:p w:rsidR="00026FC1" w:rsidRDefault="00026FC1" w:rsidP="00026FC1">
      <w:pPr>
        <w:sectPr w:rsidR="00026FC1">
          <w:footerReference w:type="default" r:id="rId7"/>
          <w:pgSz w:w="11906" w:h="16838"/>
          <w:pgMar w:top="1588" w:right="1134" w:bottom="1871" w:left="1134" w:header="720" w:footer="720" w:gutter="0"/>
          <w:cols w:space="720"/>
          <w:docGrid w:linePitch="360"/>
        </w:sectPr>
      </w:pPr>
    </w:p>
    <w:p w:rsidR="00026FC1" w:rsidRDefault="00026FC1" w:rsidP="00026FC1">
      <w:pPr>
        <w:pStyle w:val="AbstractHeading"/>
        <w:jc w:val="both"/>
      </w:pPr>
      <w:r>
        <w:lastRenderedPageBreak/>
        <w:t>Özet</w:t>
      </w:r>
    </w:p>
    <w:p w:rsidR="00B418A0" w:rsidRPr="00B418A0" w:rsidRDefault="00B418A0" w:rsidP="00B418A0">
      <w:pPr>
        <w:suppressAutoHyphens w:val="0"/>
        <w:autoSpaceDE w:val="0"/>
        <w:autoSpaceDN w:val="0"/>
        <w:adjustRightInd w:val="0"/>
        <w:spacing w:after="200" w:line="276" w:lineRule="auto"/>
        <w:jc w:val="left"/>
        <w:rPr>
          <w:rFonts w:eastAsiaTheme="minorHAnsi"/>
          <w:i/>
          <w:lang w:eastAsia="en-US"/>
        </w:rPr>
      </w:pPr>
      <w:proofErr w:type="spellStart"/>
      <w:r w:rsidRPr="00B418A0">
        <w:rPr>
          <w:rFonts w:eastAsiaTheme="minorHAnsi"/>
          <w:i/>
          <w:lang w:eastAsia="en-US"/>
        </w:rPr>
        <w:t>Breadboard’un</w:t>
      </w:r>
      <w:proofErr w:type="spellEnd"/>
      <w:r w:rsidRPr="00B418A0">
        <w:rPr>
          <w:rFonts w:eastAsiaTheme="minorHAnsi"/>
          <w:i/>
          <w:lang w:eastAsia="en-US"/>
        </w:rPr>
        <w:t xml:space="preserve"> üzerine kablolar, butonlar, LCD kullanarak bir düzenek oluşturup onu da kartımıza bağladık. Sanal makine üzerine kurduğumuz </w:t>
      </w:r>
      <w:proofErr w:type="spellStart"/>
      <w:r w:rsidRPr="00B418A0">
        <w:rPr>
          <w:rFonts w:eastAsiaTheme="minorHAnsi"/>
          <w:i/>
          <w:lang w:eastAsia="en-US"/>
        </w:rPr>
        <w:t>Debian</w:t>
      </w:r>
      <w:proofErr w:type="spellEnd"/>
      <w:r w:rsidRPr="00B418A0">
        <w:rPr>
          <w:rFonts w:eastAsiaTheme="minorHAnsi"/>
          <w:i/>
          <w:lang w:eastAsia="en-US"/>
        </w:rPr>
        <w:t xml:space="preserve"> makine üzerinde </w:t>
      </w:r>
      <w:proofErr w:type="spellStart"/>
      <w:r w:rsidRPr="00B418A0">
        <w:rPr>
          <w:rFonts w:eastAsiaTheme="minorHAnsi"/>
          <w:i/>
          <w:lang w:eastAsia="en-US"/>
        </w:rPr>
        <w:t>Eclipse</w:t>
      </w:r>
      <w:proofErr w:type="spellEnd"/>
      <w:r w:rsidRPr="00B418A0">
        <w:rPr>
          <w:rFonts w:eastAsiaTheme="minorHAnsi"/>
          <w:i/>
          <w:lang w:eastAsia="en-US"/>
        </w:rPr>
        <w:t xml:space="preserve"> çalıştırarak kodlama için gerekli ortamı oluşturduk. </w:t>
      </w:r>
      <w:proofErr w:type="spellStart"/>
      <w:r w:rsidRPr="00B418A0">
        <w:rPr>
          <w:rFonts w:eastAsiaTheme="minorHAnsi"/>
          <w:i/>
          <w:lang w:eastAsia="en-US"/>
        </w:rPr>
        <w:t>Stellaris’i</w:t>
      </w:r>
      <w:proofErr w:type="spellEnd"/>
      <w:r w:rsidRPr="00B418A0">
        <w:rPr>
          <w:rFonts w:eastAsiaTheme="minorHAnsi"/>
          <w:i/>
          <w:lang w:eastAsia="en-US"/>
        </w:rPr>
        <w:t xml:space="preserve"> bağladığımızda makinemiz </w:t>
      </w:r>
      <w:proofErr w:type="spellStart"/>
      <w:r w:rsidRPr="00B418A0">
        <w:rPr>
          <w:rFonts w:eastAsiaTheme="minorHAnsi"/>
          <w:i/>
          <w:lang w:eastAsia="en-US"/>
        </w:rPr>
        <w:t>Stellaris’i</w:t>
      </w:r>
      <w:proofErr w:type="spellEnd"/>
      <w:r w:rsidRPr="00B418A0">
        <w:rPr>
          <w:rFonts w:eastAsiaTheme="minorHAnsi"/>
          <w:i/>
          <w:lang w:eastAsia="en-US"/>
        </w:rPr>
        <w:t xml:space="preserve"> görmediği için </w:t>
      </w:r>
      <w:proofErr w:type="spellStart"/>
      <w:r w:rsidRPr="00B418A0">
        <w:rPr>
          <w:rFonts w:eastAsiaTheme="minorHAnsi"/>
          <w:i/>
          <w:lang w:eastAsia="en-US"/>
        </w:rPr>
        <w:t>Extension</w:t>
      </w:r>
      <w:proofErr w:type="spellEnd"/>
      <w:r w:rsidRPr="00B418A0">
        <w:rPr>
          <w:rFonts w:eastAsiaTheme="minorHAnsi"/>
          <w:i/>
          <w:lang w:eastAsia="en-US"/>
        </w:rPr>
        <w:t xml:space="preserve"> </w:t>
      </w:r>
      <w:proofErr w:type="spellStart"/>
      <w:r w:rsidRPr="00B418A0">
        <w:rPr>
          <w:rFonts w:eastAsiaTheme="minorHAnsi"/>
          <w:i/>
          <w:lang w:eastAsia="en-US"/>
        </w:rPr>
        <w:t>pack</w:t>
      </w:r>
      <w:proofErr w:type="spellEnd"/>
      <w:r w:rsidRPr="00B418A0">
        <w:rPr>
          <w:rFonts w:eastAsiaTheme="minorHAnsi"/>
          <w:i/>
          <w:lang w:eastAsia="en-US"/>
        </w:rPr>
        <w:t xml:space="preserve"> yükledik. </w:t>
      </w:r>
      <w:proofErr w:type="spellStart"/>
      <w:r w:rsidRPr="00B418A0">
        <w:rPr>
          <w:rFonts w:eastAsiaTheme="minorHAnsi"/>
          <w:i/>
          <w:lang w:eastAsia="en-US"/>
        </w:rPr>
        <w:t>Extension</w:t>
      </w:r>
      <w:proofErr w:type="spellEnd"/>
      <w:r w:rsidRPr="00B418A0">
        <w:rPr>
          <w:rFonts w:eastAsiaTheme="minorHAnsi"/>
          <w:i/>
          <w:lang w:eastAsia="en-US"/>
        </w:rPr>
        <w:t xml:space="preserve"> </w:t>
      </w:r>
      <w:proofErr w:type="spellStart"/>
      <w:r w:rsidRPr="00B418A0">
        <w:rPr>
          <w:rFonts w:eastAsiaTheme="minorHAnsi"/>
          <w:i/>
          <w:lang w:eastAsia="en-US"/>
        </w:rPr>
        <w:t>Pack’i</w:t>
      </w:r>
      <w:proofErr w:type="spellEnd"/>
      <w:r w:rsidRPr="00B418A0">
        <w:rPr>
          <w:rFonts w:eastAsiaTheme="minorHAnsi"/>
          <w:i/>
          <w:lang w:eastAsia="en-US"/>
        </w:rPr>
        <w:t xml:space="preserve"> yükleyince bilgisayarımız </w:t>
      </w:r>
      <w:proofErr w:type="spellStart"/>
      <w:r w:rsidRPr="00B418A0">
        <w:rPr>
          <w:rFonts w:eastAsiaTheme="minorHAnsi"/>
          <w:i/>
          <w:lang w:eastAsia="en-US"/>
        </w:rPr>
        <w:t>Stellaris’i</w:t>
      </w:r>
      <w:proofErr w:type="spellEnd"/>
      <w:r w:rsidRPr="00B418A0">
        <w:rPr>
          <w:rFonts w:eastAsiaTheme="minorHAnsi"/>
          <w:i/>
          <w:lang w:eastAsia="en-US"/>
        </w:rPr>
        <w:t xml:space="preserve"> görmeye başladı. Bu sayede elektronik bağlantılarını yaptığımız </w:t>
      </w:r>
      <w:proofErr w:type="spellStart"/>
      <w:r w:rsidRPr="00B418A0">
        <w:rPr>
          <w:rFonts w:eastAsiaTheme="minorHAnsi"/>
          <w:i/>
          <w:lang w:eastAsia="en-US"/>
        </w:rPr>
        <w:t>Stellaris’i</w:t>
      </w:r>
      <w:proofErr w:type="spellEnd"/>
      <w:r w:rsidRPr="00B418A0">
        <w:rPr>
          <w:rFonts w:eastAsiaTheme="minorHAnsi"/>
          <w:i/>
          <w:lang w:eastAsia="en-US"/>
        </w:rPr>
        <w:t xml:space="preserve"> kodlamaya başlamış olduk. Kullanıcı i</w:t>
      </w:r>
      <w:r w:rsidRPr="00B418A0">
        <w:rPr>
          <w:rFonts w:eastAsiaTheme="minorHAnsi"/>
          <w:i/>
          <w:lang w:val="en-US" w:eastAsia="en-US"/>
        </w:rPr>
        <w:t>ç</w:t>
      </w:r>
      <w:r w:rsidRPr="00B418A0">
        <w:rPr>
          <w:rFonts w:eastAsiaTheme="minorHAnsi"/>
          <w:i/>
          <w:lang w:eastAsia="en-US"/>
        </w:rPr>
        <w:t>in "Para Y</w:t>
      </w:r>
      <w:r w:rsidRPr="00B418A0">
        <w:rPr>
          <w:rFonts w:eastAsiaTheme="minorHAnsi"/>
          <w:i/>
          <w:lang w:val="en-US" w:eastAsia="en-US"/>
        </w:rPr>
        <w:t>ü</w:t>
      </w:r>
      <w:proofErr w:type="spellStart"/>
      <w:r w:rsidRPr="00B418A0">
        <w:rPr>
          <w:rFonts w:eastAsiaTheme="minorHAnsi"/>
          <w:i/>
          <w:lang w:eastAsia="en-US"/>
        </w:rPr>
        <w:t>kleme</w:t>
      </w:r>
      <w:proofErr w:type="spellEnd"/>
      <w:r w:rsidRPr="00B418A0">
        <w:rPr>
          <w:rFonts w:eastAsiaTheme="minorHAnsi"/>
          <w:i/>
          <w:lang w:eastAsia="en-US"/>
        </w:rPr>
        <w:t xml:space="preserve"> Men</w:t>
      </w:r>
      <w:r w:rsidRPr="00B418A0">
        <w:rPr>
          <w:rFonts w:eastAsiaTheme="minorHAnsi"/>
          <w:i/>
          <w:lang w:val="en-US" w:eastAsia="en-US"/>
        </w:rPr>
        <w:t>ü</w:t>
      </w:r>
      <w:r w:rsidRPr="00B418A0">
        <w:rPr>
          <w:rFonts w:eastAsiaTheme="minorHAnsi"/>
          <w:i/>
          <w:lang w:eastAsia="en-US"/>
        </w:rPr>
        <w:t>s</w:t>
      </w:r>
      <w:r w:rsidRPr="00B418A0">
        <w:rPr>
          <w:rFonts w:eastAsiaTheme="minorHAnsi"/>
          <w:i/>
          <w:lang w:val="en-US" w:eastAsia="en-US"/>
        </w:rPr>
        <w:t>ü</w:t>
      </w:r>
      <w:r w:rsidRPr="00B418A0">
        <w:rPr>
          <w:rFonts w:eastAsiaTheme="minorHAnsi"/>
          <w:i/>
          <w:lang w:eastAsia="en-US"/>
        </w:rPr>
        <w:t>",  "</w:t>
      </w:r>
      <w:r w:rsidRPr="00B418A0">
        <w:rPr>
          <w:rFonts w:eastAsiaTheme="minorHAnsi"/>
          <w:i/>
          <w:lang w:val="en-US" w:eastAsia="en-US"/>
        </w:rPr>
        <w:t>Ü</w:t>
      </w:r>
      <w:r w:rsidRPr="00B418A0">
        <w:rPr>
          <w:rFonts w:eastAsiaTheme="minorHAnsi"/>
          <w:i/>
          <w:lang w:eastAsia="en-US"/>
        </w:rPr>
        <w:t>r</w:t>
      </w:r>
      <w:r w:rsidRPr="00B418A0">
        <w:rPr>
          <w:rFonts w:eastAsiaTheme="minorHAnsi"/>
          <w:i/>
          <w:lang w:val="en-US" w:eastAsia="en-US"/>
        </w:rPr>
        <w:t>ü</w:t>
      </w:r>
      <w:r w:rsidRPr="00B418A0">
        <w:rPr>
          <w:rFonts w:eastAsiaTheme="minorHAnsi"/>
          <w:i/>
          <w:lang w:eastAsia="en-US"/>
        </w:rPr>
        <w:t>n Se</w:t>
      </w:r>
      <w:r w:rsidRPr="00B418A0">
        <w:rPr>
          <w:rFonts w:eastAsiaTheme="minorHAnsi"/>
          <w:i/>
          <w:lang w:val="en-US" w:eastAsia="en-US"/>
        </w:rPr>
        <w:t>ç</w:t>
      </w:r>
      <w:r w:rsidRPr="00B418A0">
        <w:rPr>
          <w:rFonts w:eastAsiaTheme="minorHAnsi"/>
          <w:i/>
          <w:lang w:eastAsia="en-US"/>
        </w:rPr>
        <w:t>imi Men</w:t>
      </w:r>
      <w:r w:rsidRPr="00B418A0">
        <w:rPr>
          <w:rFonts w:eastAsiaTheme="minorHAnsi"/>
          <w:i/>
          <w:lang w:val="en-US" w:eastAsia="en-US"/>
        </w:rPr>
        <w:t>ü</w:t>
      </w:r>
      <w:r w:rsidRPr="00B418A0">
        <w:rPr>
          <w:rFonts w:eastAsiaTheme="minorHAnsi"/>
          <w:i/>
          <w:lang w:eastAsia="en-US"/>
        </w:rPr>
        <w:t>s</w:t>
      </w:r>
      <w:r w:rsidRPr="00B418A0">
        <w:rPr>
          <w:rFonts w:eastAsiaTheme="minorHAnsi"/>
          <w:i/>
          <w:lang w:val="en-US" w:eastAsia="en-US"/>
        </w:rPr>
        <w:t>ü</w:t>
      </w:r>
      <w:r w:rsidRPr="00B418A0">
        <w:rPr>
          <w:rFonts w:eastAsiaTheme="minorHAnsi"/>
          <w:i/>
          <w:lang w:eastAsia="en-US"/>
        </w:rPr>
        <w:t>", "Para Bozdurm</w:t>
      </w:r>
      <w:r w:rsidR="00B37CBC">
        <w:rPr>
          <w:rFonts w:eastAsiaTheme="minorHAnsi"/>
          <w:i/>
          <w:lang w:eastAsia="en-US"/>
        </w:rPr>
        <w:t>a</w:t>
      </w:r>
      <w:r w:rsidRPr="00B418A0">
        <w:rPr>
          <w:rFonts w:eastAsiaTheme="minorHAnsi"/>
          <w:i/>
          <w:lang w:eastAsia="en-US"/>
        </w:rPr>
        <w:t xml:space="preserve"> Men</w:t>
      </w:r>
      <w:r w:rsidRPr="00B418A0">
        <w:rPr>
          <w:rFonts w:eastAsiaTheme="minorHAnsi"/>
          <w:i/>
          <w:lang w:val="en-US" w:eastAsia="en-US"/>
        </w:rPr>
        <w:t>ü</w:t>
      </w:r>
      <w:r w:rsidRPr="00B418A0">
        <w:rPr>
          <w:rFonts w:eastAsiaTheme="minorHAnsi"/>
          <w:i/>
          <w:lang w:eastAsia="en-US"/>
        </w:rPr>
        <w:t>",s</w:t>
      </w:r>
      <w:r w:rsidRPr="00B418A0">
        <w:rPr>
          <w:rFonts w:eastAsiaTheme="minorHAnsi"/>
          <w:i/>
          <w:lang w:val="en-US" w:eastAsia="en-US"/>
        </w:rPr>
        <w:t>ü</w:t>
      </w:r>
      <w:r w:rsidRPr="00B418A0">
        <w:rPr>
          <w:rFonts w:eastAsiaTheme="minorHAnsi"/>
          <w:i/>
          <w:lang w:eastAsia="en-US"/>
        </w:rPr>
        <w:t xml:space="preserve"> hazırlanmıştır. Kasa i</w:t>
      </w:r>
      <w:r w:rsidRPr="00B418A0">
        <w:rPr>
          <w:rFonts w:eastAsiaTheme="minorHAnsi"/>
          <w:i/>
          <w:lang w:val="en-US" w:eastAsia="en-US"/>
        </w:rPr>
        <w:t>ç</w:t>
      </w:r>
      <w:r w:rsidRPr="00B418A0">
        <w:rPr>
          <w:rFonts w:eastAsiaTheme="minorHAnsi"/>
          <w:i/>
          <w:lang w:eastAsia="en-US"/>
        </w:rPr>
        <w:t>in bilgilerini tuttuğu bir karakter dizisi hazırlandı. Kasada para sıkışma durumu da kullanıcı se</w:t>
      </w:r>
      <w:r w:rsidRPr="00B418A0">
        <w:rPr>
          <w:rFonts w:eastAsiaTheme="minorHAnsi"/>
          <w:i/>
          <w:lang w:val="en-US" w:eastAsia="en-US"/>
        </w:rPr>
        <w:t>ç</w:t>
      </w:r>
      <w:r w:rsidRPr="00B418A0">
        <w:rPr>
          <w:rFonts w:eastAsiaTheme="minorHAnsi"/>
          <w:i/>
          <w:lang w:eastAsia="en-US"/>
        </w:rPr>
        <w:t xml:space="preserve">imlerinden sonra devreye girmesi </w:t>
      </w:r>
      <w:r w:rsidR="00B37CBC">
        <w:rPr>
          <w:rFonts w:eastAsiaTheme="minorHAnsi"/>
          <w:i/>
          <w:lang w:eastAsia="en-US"/>
        </w:rPr>
        <w:t>amaçlanmıştır</w:t>
      </w:r>
      <w:r w:rsidRPr="00B418A0">
        <w:rPr>
          <w:rFonts w:eastAsiaTheme="minorHAnsi"/>
          <w:i/>
          <w:lang w:eastAsia="en-US"/>
        </w:rPr>
        <w:t>. Bu bilgilerin okunmasından sonra kullanıcı girişiyle, yapılan se</w:t>
      </w:r>
      <w:r w:rsidRPr="00B418A0">
        <w:rPr>
          <w:rFonts w:eastAsiaTheme="minorHAnsi"/>
          <w:i/>
          <w:lang w:val="en-US" w:eastAsia="en-US"/>
        </w:rPr>
        <w:t>ç</w:t>
      </w:r>
      <w:r w:rsidRPr="00B418A0">
        <w:rPr>
          <w:rFonts w:eastAsiaTheme="minorHAnsi"/>
          <w:i/>
          <w:lang w:eastAsia="en-US"/>
        </w:rPr>
        <w:t>imler sonucunda;</w:t>
      </w:r>
    </w:p>
    <w:p w:rsidR="00B418A0" w:rsidRPr="00B418A0" w:rsidRDefault="00B418A0" w:rsidP="00B418A0">
      <w:pPr>
        <w:suppressAutoHyphens w:val="0"/>
        <w:autoSpaceDE w:val="0"/>
        <w:autoSpaceDN w:val="0"/>
        <w:adjustRightInd w:val="0"/>
        <w:spacing w:after="200" w:line="276" w:lineRule="auto"/>
        <w:jc w:val="left"/>
        <w:rPr>
          <w:rFonts w:eastAsiaTheme="minorHAnsi"/>
          <w:i/>
          <w:lang w:eastAsia="en-US"/>
        </w:rPr>
      </w:pPr>
      <w:r w:rsidRPr="00B418A0">
        <w:rPr>
          <w:rFonts w:eastAsiaTheme="minorHAnsi"/>
          <w:i/>
          <w:lang w:eastAsia="en-US"/>
        </w:rPr>
        <w:t>1- Verilerin okunması,</w:t>
      </w:r>
    </w:p>
    <w:p w:rsidR="00B418A0" w:rsidRPr="00B418A0" w:rsidRDefault="00B418A0" w:rsidP="00B418A0">
      <w:pPr>
        <w:suppressAutoHyphens w:val="0"/>
        <w:autoSpaceDE w:val="0"/>
        <w:autoSpaceDN w:val="0"/>
        <w:adjustRightInd w:val="0"/>
        <w:spacing w:after="200" w:line="276" w:lineRule="auto"/>
        <w:jc w:val="left"/>
        <w:rPr>
          <w:rFonts w:eastAsiaTheme="minorHAnsi"/>
          <w:i/>
          <w:lang w:eastAsia="en-US"/>
        </w:rPr>
      </w:pPr>
      <w:r w:rsidRPr="00B418A0">
        <w:rPr>
          <w:rFonts w:eastAsiaTheme="minorHAnsi"/>
          <w:i/>
          <w:lang w:eastAsia="en-US"/>
        </w:rPr>
        <w:t>2- Para Y</w:t>
      </w:r>
      <w:r w:rsidRPr="00B418A0">
        <w:rPr>
          <w:rFonts w:eastAsiaTheme="minorHAnsi"/>
          <w:i/>
          <w:lang w:val="en-US" w:eastAsia="en-US"/>
        </w:rPr>
        <w:t>ü</w:t>
      </w:r>
      <w:proofErr w:type="spellStart"/>
      <w:r w:rsidRPr="00B418A0">
        <w:rPr>
          <w:rFonts w:eastAsiaTheme="minorHAnsi"/>
          <w:i/>
          <w:lang w:eastAsia="en-US"/>
        </w:rPr>
        <w:t>kleme</w:t>
      </w:r>
      <w:proofErr w:type="spellEnd"/>
      <w:r w:rsidRPr="00B418A0">
        <w:rPr>
          <w:rFonts w:eastAsiaTheme="minorHAnsi"/>
          <w:i/>
          <w:lang w:eastAsia="en-US"/>
        </w:rPr>
        <w:t>,</w:t>
      </w:r>
    </w:p>
    <w:p w:rsidR="00B418A0" w:rsidRPr="00B418A0" w:rsidRDefault="00B418A0" w:rsidP="00B418A0">
      <w:pPr>
        <w:suppressAutoHyphens w:val="0"/>
        <w:autoSpaceDE w:val="0"/>
        <w:autoSpaceDN w:val="0"/>
        <w:adjustRightInd w:val="0"/>
        <w:spacing w:after="200" w:line="276" w:lineRule="auto"/>
        <w:jc w:val="left"/>
        <w:rPr>
          <w:rFonts w:eastAsiaTheme="minorHAnsi"/>
          <w:i/>
          <w:lang w:eastAsia="en-US"/>
        </w:rPr>
      </w:pPr>
      <w:r w:rsidRPr="00B418A0">
        <w:rPr>
          <w:rFonts w:eastAsiaTheme="minorHAnsi"/>
          <w:i/>
          <w:lang w:eastAsia="en-US"/>
        </w:rPr>
        <w:t xml:space="preserve">3- </w:t>
      </w:r>
      <w:r w:rsidRPr="00B418A0">
        <w:rPr>
          <w:rFonts w:eastAsiaTheme="minorHAnsi"/>
          <w:i/>
          <w:lang w:val="en-US" w:eastAsia="en-US"/>
        </w:rPr>
        <w:t>Ü</w:t>
      </w:r>
      <w:r w:rsidRPr="00B418A0">
        <w:rPr>
          <w:rFonts w:eastAsiaTheme="minorHAnsi"/>
          <w:i/>
          <w:lang w:eastAsia="en-US"/>
        </w:rPr>
        <w:t>r</w:t>
      </w:r>
      <w:r w:rsidRPr="00B418A0">
        <w:rPr>
          <w:rFonts w:eastAsiaTheme="minorHAnsi"/>
          <w:i/>
          <w:lang w:val="en-US" w:eastAsia="en-US"/>
        </w:rPr>
        <w:t>ü</w:t>
      </w:r>
      <w:r w:rsidRPr="00B418A0">
        <w:rPr>
          <w:rFonts w:eastAsiaTheme="minorHAnsi"/>
          <w:i/>
          <w:lang w:eastAsia="en-US"/>
        </w:rPr>
        <w:t>n Se</w:t>
      </w:r>
      <w:r w:rsidRPr="00B418A0">
        <w:rPr>
          <w:rFonts w:eastAsiaTheme="minorHAnsi"/>
          <w:i/>
          <w:lang w:val="en-US" w:eastAsia="en-US"/>
        </w:rPr>
        <w:t>ç</w:t>
      </w:r>
      <w:r w:rsidRPr="00B418A0">
        <w:rPr>
          <w:rFonts w:eastAsiaTheme="minorHAnsi"/>
          <w:i/>
          <w:lang w:eastAsia="en-US"/>
        </w:rPr>
        <w:t>imi,</w:t>
      </w:r>
    </w:p>
    <w:p w:rsidR="00B418A0" w:rsidRPr="00B418A0" w:rsidRDefault="00B418A0" w:rsidP="00B418A0">
      <w:pPr>
        <w:suppressAutoHyphens w:val="0"/>
        <w:autoSpaceDE w:val="0"/>
        <w:autoSpaceDN w:val="0"/>
        <w:adjustRightInd w:val="0"/>
        <w:spacing w:after="200" w:line="276" w:lineRule="auto"/>
        <w:jc w:val="left"/>
        <w:rPr>
          <w:rFonts w:eastAsiaTheme="minorHAnsi"/>
          <w:i/>
          <w:lang w:eastAsia="en-US"/>
        </w:rPr>
      </w:pPr>
      <w:r w:rsidRPr="00B418A0">
        <w:rPr>
          <w:rFonts w:eastAsiaTheme="minorHAnsi"/>
          <w:i/>
          <w:lang w:eastAsia="en-US"/>
        </w:rPr>
        <w:t xml:space="preserve">4- </w:t>
      </w:r>
      <w:proofErr w:type="spellStart"/>
      <w:r w:rsidRPr="00B418A0">
        <w:rPr>
          <w:rFonts w:eastAsiaTheme="minorHAnsi"/>
          <w:i/>
          <w:lang w:eastAsia="en-US"/>
        </w:rPr>
        <w:t>Reset</w:t>
      </w:r>
      <w:proofErr w:type="spellEnd"/>
      <w:r w:rsidRPr="00B418A0">
        <w:rPr>
          <w:rFonts w:eastAsiaTheme="minorHAnsi"/>
          <w:i/>
          <w:lang w:eastAsia="en-US"/>
        </w:rPr>
        <w:t xml:space="preserve"> </w:t>
      </w:r>
      <w:proofErr w:type="spellStart"/>
      <w:r w:rsidRPr="00B418A0">
        <w:rPr>
          <w:rFonts w:eastAsiaTheme="minorHAnsi"/>
          <w:i/>
          <w:lang w:eastAsia="en-US"/>
        </w:rPr>
        <w:t>Buttonu</w:t>
      </w:r>
      <w:proofErr w:type="spellEnd"/>
      <w:r w:rsidRPr="00B418A0">
        <w:rPr>
          <w:rFonts w:eastAsiaTheme="minorHAnsi"/>
          <w:i/>
          <w:lang w:eastAsia="en-US"/>
        </w:rPr>
        <w:t>,</w:t>
      </w:r>
    </w:p>
    <w:p w:rsidR="00B418A0" w:rsidRPr="00B418A0" w:rsidRDefault="00B418A0" w:rsidP="00B418A0">
      <w:pPr>
        <w:suppressAutoHyphens w:val="0"/>
        <w:autoSpaceDE w:val="0"/>
        <w:autoSpaceDN w:val="0"/>
        <w:adjustRightInd w:val="0"/>
        <w:spacing w:after="200" w:line="276" w:lineRule="auto"/>
        <w:jc w:val="left"/>
        <w:rPr>
          <w:rFonts w:eastAsiaTheme="minorHAnsi"/>
          <w:i/>
          <w:lang w:eastAsia="en-US"/>
        </w:rPr>
      </w:pPr>
      <w:r w:rsidRPr="00B418A0">
        <w:rPr>
          <w:rFonts w:eastAsiaTheme="minorHAnsi"/>
          <w:i/>
          <w:lang w:eastAsia="en-US"/>
        </w:rPr>
        <w:t>5- Para Sıkışması Durumu,</w:t>
      </w:r>
    </w:p>
    <w:p w:rsidR="00B418A0" w:rsidRPr="00B418A0" w:rsidRDefault="00B418A0" w:rsidP="00B418A0">
      <w:pPr>
        <w:suppressAutoHyphens w:val="0"/>
        <w:autoSpaceDE w:val="0"/>
        <w:autoSpaceDN w:val="0"/>
        <w:adjustRightInd w:val="0"/>
        <w:spacing w:after="200" w:line="276" w:lineRule="auto"/>
        <w:jc w:val="left"/>
        <w:rPr>
          <w:rFonts w:eastAsiaTheme="minorHAnsi"/>
          <w:i/>
          <w:lang w:eastAsia="en-US"/>
        </w:rPr>
      </w:pPr>
      <w:r w:rsidRPr="00B418A0">
        <w:rPr>
          <w:rFonts w:eastAsiaTheme="minorHAnsi"/>
          <w:i/>
          <w:lang w:eastAsia="en-US"/>
        </w:rPr>
        <w:t xml:space="preserve">6- En Az Para </w:t>
      </w:r>
      <w:r w:rsidRPr="00B418A0">
        <w:rPr>
          <w:rFonts w:eastAsiaTheme="minorHAnsi"/>
          <w:i/>
          <w:lang w:val="en-US" w:eastAsia="en-US"/>
        </w:rPr>
        <w:t>Ü</w:t>
      </w:r>
      <w:proofErr w:type="spellStart"/>
      <w:r w:rsidRPr="00B418A0">
        <w:rPr>
          <w:rFonts w:eastAsiaTheme="minorHAnsi"/>
          <w:i/>
          <w:lang w:eastAsia="en-US"/>
        </w:rPr>
        <w:t>st</w:t>
      </w:r>
      <w:proofErr w:type="spellEnd"/>
      <w:r w:rsidRPr="00B418A0">
        <w:rPr>
          <w:rFonts w:eastAsiaTheme="minorHAnsi"/>
          <w:i/>
          <w:lang w:val="en-US" w:eastAsia="en-US"/>
        </w:rPr>
        <w:t>ü</w:t>
      </w:r>
      <w:r w:rsidRPr="00B418A0">
        <w:rPr>
          <w:rFonts w:eastAsiaTheme="minorHAnsi"/>
          <w:i/>
          <w:lang w:eastAsia="en-US"/>
        </w:rPr>
        <w:t xml:space="preserve"> Verme Durumu,</w:t>
      </w:r>
    </w:p>
    <w:p w:rsidR="00B418A0" w:rsidRPr="00B418A0" w:rsidRDefault="00B418A0" w:rsidP="00B418A0">
      <w:pPr>
        <w:suppressAutoHyphens w:val="0"/>
        <w:autoSpaceDE w:val="0"/>
        <w:autoSpaceDN w:val="0"/>
        <w:adjustRightInd w:val="0"/>
        <w:spacing w:after="200" w:line="276" w:lineRule="auto"/>
        <w:jc w:val="left"/>
        <w:rPr>
          <w:rFonts w:eastAsiaTheme="minorHAnsi"/>
          <w:i/>
          <w:sz w:val="22"/>
          <w:lang w:eastAsia="en-US"/>
        </w:rPr>
      </w:pPr>
      <w:proofErr w:type="spellStart"/>
      <w:proofErr w:type="gramStart"/>
      <w:r w:rsidRPr="00B418A0">
        <w:rPr>
          <w:rFonts w:eastAsiaTheme="minorHAnsi"/>
          <w:i/>
          <w:lang w:eastAsia="en-US"/>
        </w:rPr>
        <w:t>isterleri</w:t>
      </w:r>
      <w:proofErr w:type="spellEnd"/>
      <w:proofErr w:type="gramEnd"/>
      <w:r w:rsidRPr="00B418A0">
        <w:rPr>
          <w:rFonts w:eastAsiaTheme="minorHAnsi"/>
          <w:i/>
          <w:lang w:eastAsia="en-US"/>
        </w:rPr>
        <w:t xml:space="preserve"> karşılanmıştır.</w:t>
      </w:r>
    </w:p>
    <w:p w:rsidR="00026FC1" w:rsidRDefault="00026FC1" w:rsidP="00026FC1">
      <w:pPr>
        <w:pStyle w:val="BodyTextKeep"/>
        <w:ind w:right="0"/>
        <w:rPr>
          <w:i/>
          <w:color w:val="000000"/>
        </w:rPr>
      </w:pPr>
    </w:p>
    <w:p w:rsidR="00026FC1" w:rsidRDefault="00026FC1" w:rsidP="00026FC1">
      <w:pPr>
        <w:pStyle w:val="Balk1"/>
        <w:jc w:val="both"/>
      </w:pPr>
      <w:r>
        <w:t>Giriş</w:t>
      </w:r>
    </w:p>
    <w:p w:rsidR="00B418A0" w:rsidRPr="00B418A0" w:rsidRDefault="00B418A0" w:rsidP="00B418A0">
      <w:pPr>
        <w:suppressAutoHyphens w:val="0"/>
        <w:autoSpaceDE w:val="0"/>
        <w:autoSpaceDN w:val="0"/>
        <w:adjustRightInd w:val="0"/>
        <w:spacing w:after="200" w:line="276" w:lineRule="auto"/>
        <w:jc w:val="left"/>
        <w:rPr>
          <w:rFonts w:eastAsiaTheme="minorHAnsi"/>
          <w:sz w:val="22"/>
          <w:lang w:eastAsia="en-US"/>
        </w:rPr>
      </w:pPr>
      <w:r w:rsidRPr="00B418A0">
        <w:rPr>
          <w:rFonts w:eastAsiaTheme="minorHAnsi"/>
          <w:lang w:eastAsia="en-US"/>
        </w:rPr>
        <w:t xml:space="preserve">Projede </w:t>
      </w:r>
      <w:proofErr w:type="spellStart"/>
      <w:r w:rsidRPr="00B418A0">
        <w:rPr>
          <w:rFonts w:eastAsiaTheme="minorHAnsi"/>
          <w:lang w:eastAsia="en-US"/>
        </w:rPr>
        <w:t>Tiva</w:t>
      </w:r>
      <w:proofErr w:type="spellEnd"/>
      <w:r w:rsidRPr="00B418A0">
        <w:rPr>
          <w:rFonts w:eastAsiaTheme="minorHAnsi"/>
          <w:lang w:eastAsia="en-US"/>
        </w:rPr>
        <w:t xml:space="preserve"> C/</w:t>
      </w:r>
      <w:proofErr w:type="spellStart"/>
      <w:r w:rsidRPr="00B418A0">
        <w:rPr>
          <w:rFonts w:eastAsiaTheme="minorHAnsi"/>
          <w:lang w:eastAsia="en-US"/>
        </w:rPr>
        <w:t>Stellaris</w:t>
      </w:r>
      <w:proofErr w:type="spellEnd"/>
      <w:r w:rsidRPr="00B418A0">
        <w:rPr>
          <w:rFonts w:eastAsiaTheme="minorHAnsi"/>
          <w:lang w:eastAsia="en-US"/>
        </w:rPr>
        <w:t xml:space="preserve"> </w:t>
      </w:r>
      <w:proofErr w:type="spellStart"/>
      <w:r w:rsidRPr="00B418A0">
        <w:rPr>
          <w:rFonts w:eastAsiaTheme="minorHAnsi"/>
          <w:lang w:eastAsia="en-US"/>
        </w:rPr>
        <w:t>Launchpad</w:t>
      </w:r>
      <w:proofErr w:type="spellEnd"/>
      <w:r w:rsidRPr="00B418A0">
        <w:rPr>
          <w:rFonts w:eastAsiaTheme="minorHAnsi"/>
          <w:lang w:eastAsia="en-US"/>
        </w:rPr>
        <w:t xml:space="preserve"> kartlarından birini kullanarak bir otomat makinesi tasarlamamız istenmiştir. Gerekli elektronik devre elemanlarını kullanarak bir devre oluşturmamız ve seçtiğimiz geliştirme kartı ile devreyi tamamlayarak bir para bozma makinesi tasarlamamız istenmiştir. Butonlarla istenilen parayı girmemiz ve girilen parayı bozmamız amaçlanmıştır. Bu proje sayesinde Sistem Programlama dersinde kullandığımız </w:t>
      </w:r>
      <w:proofErr w:type="spellStart"/>
      <w:r w:rsidRPr="00B418A0">
        <w:rPr>
          <w:rFonts w:eastAsiaTheme="minorHAnsi"/>
          <w:lang w:eastAsia="en-US"/>
        </w:rPr>
        <w:t>Tiva</w:t>
      </w:r>
      <w:proofErr w:type="spellEnd"/>
      <w:r w:rsidRPr="00B418A0">
        <w:rPr>
          <w:rFonts w:eastAsiaTheme="minorHAnsi"/>
          <w:lang w:eastAsia="en-US"/>
        </w:rPr>
        <w:t xml:space="preserve"> ile Elektronik/Elektrik Devre Temelleri dersinde gördüğümüz bilgileri programlama bilgimiz ile harmanlamış ve ortaya bu projeyi çıkartmış olduk.</w:t>
      </w:r>
    </w:p>
    <w:p w:rsidR="00026FC1" w:rsidRDefault="00026FC1" w:rsidP="00026FC1">
      <w:pPr>
        <w:pStyle w:val="BodyTextKeep"/>
        <w:ind w:right="0"/>
        <w:rPr>
          <w:color w:val="000000"/>
        </w:rPr>
      </w:pPr>
    </w:p>
    <w:p w:rsidR="00026FC1" w:rsidRDefault="00026FC1" w:rsidP="00026FC1">
      <w:pPr>
        <w:pStyle w:val="BodyTextKeep"/>
        <w:ind w:right="0"/>
        <w:rPr>
          <w:color w:val="000000"/>
        </w:rPr>
      </w:pPr>
    </w:p>
    <w:p w:rsidR="00026FC1" w:rsidRDefault="00026FC1" w:rsidP="00026FC1">
      <w:pPr>
        <w:pStyle w:val="Balk1"/>
        <w:jc w:val="both"/>
      </w:pPr>
      <w:r w:rsidRPr="00E01C04">
        <w:t>Temel Bilgiler</w:t>
      </w:r>
    </w:p>
    <w:p w:rsidR="00B418A0" w:rsidRPr="00B418A0" w:rsidRDefault="00B418A0" w:rsidP="00B418A0">
      <w:r w:rsidRPr="00B418A0">
        <w:t xml:space="preserve">Kullandığımız elektronik malzemeler: </w:t>
      </w:r>
    </w:p>
    <w:p w:rsidR="00B418A0" w:rsidRPr="00B418A0" w:rsidRDefault="00B418A0" w:rsidP="00B418A0">
      <w:pPr>
        <w:pStyle w:val="ListeParagraf"/>
        <w:numPr>
          <w:ilvl w:val="0"/>
          <w:numId w:val="6"/>
        </w:numPr>
      </w:pPr>
      <w:r w:rsidRPr="00B418A0">
        <w:t>-</w:t>
      </w:r>
      <w:proofErr w:type="spellStart"/>
      <w:r w:rsidRPr="00B418A0">
        <w:t>Stellaris</w:t>
      </w:r>
      <w:proofErr w:type="spellEnd"/>
      <w:r w:rsidRPr="00B418A0">
        <w:t xml:space="preserve"> C geliştirme kartı</w:t>
      </w:r>
    </w:p>
    <w:p w:rsidR="00B418A0" w:rsidRPr="00B418A0" w:rsidRDefault="00B418A0" w:rsidP="00B418A0">
      <w:pPr>
        <w:pStyle w:val="ListeParagraf"/>
        <w:numPr>
          <w:ilvl w:val="1"/>
          <w:numId w:val="6"/>
        </w:numPr>
      </w:pPr>
      <w:r w:rsidRPr="00B418A0">
        <w:t xml:space="preserve">2 adet </w:t>
      </w:r>
      <w:proofErr w:type="spellStart"/>
      <w:r w:rsidRPr="00B418A0">
        <w:t>Breadboard</w:t>
      </w:r>
      <w:proofErr w:type="spellEnd"/>
    </w:p>
    <w:p w:rsidR="00B418A0" w:rsidRPr="00B418A0" w:rsidRDefault="00B418A0" w:rsidP="00B418A0">
      <w:pPr>
        <w:pStyle w:val="ListeParagraf"/>
        <w:numPr>
          <w:ilvl w:val="1"/>
          <w:numId w:val="6"/>
        </w:numPr>
      </w:pPr>
      <w:r w:rsidRPr="00B418A0">
        <w:t xml:space="preserve">LCD </w:t>
      </w:r>
      <w:proofErr w:type="spellStart"/>
      <w:r w:rsidRPr="00B418A0">
        <w:t>Display</w:t>
      </w:r>
      <w:proofErr w:type="spellEnd"/>
    </w:p>
    <w:p w:rsidR="00B418A0" w:rsidRPr="00B418A0" w:rsidRDefault="00B418A0" w:rsidP="00B418A0">
      <w:pPr>
        <w:pStyle w:val="ListeParagraf"/>
        <w:numPr>
          <w:ilvl w:val="1"/>
          <w:numId w:val="6"/>
        </w:numPr>
      </w:pPr>
      <w:r w:rsidRPr="00B418A0">
        <w:t>7 adet Buton</w:t>
      </w:r>
    </w:p>
    <w:p w:rsidR="00B418A0" w:rsidRPr="00B418A0" w:rsidRDefault="00B418A0" w:rsidP="00B418A0">
      <w:pPr>
        <w:pStyle w:val="ListeParagraf"/>
        <w:numPr>
          <w:ilvl w:val="1"/>
          <w:numId w:val="6"/>
        </w:numPr>
      </w:pPr>
      <w:r w:rsidRPr="00B418A0">
        <w:t xml:space="preserve">7 adet </w:t>
      </w:r>
      <w:proofErr w:type="spellStart"/>
      <w:r w:rsidRPr="00B418A0">
        <w:t>led</w:t>
      </w:r>
      <w:proofErr w:type="spellEnd"/>
    </w:p>
    <w:p w:rsidR="00B418A0" w:rsidRPr="00B418A0" w:rsidRDefault="00B418A0" w:rsidP="00B418A0">
      <w:pPr>
        <w:pStyle w:val="ListeParagraf"/>
        <w:numPr>
          <w:ilvl w:val="1"/>
          <w:numId w:val="6"/>
        </w:numPr>
      </w:pPr>
      <w:r w:rsidRPr="00B418A0">
        <w:t>Direnç</w:t>
      </w:r>
    </w:p>
    <w:p w:rsidR="00B418A0" w:rsidRPr="00B418A0" w:rsidRDefault="00B418A0" w:rsidP="00B418A0">
      <w:pPr>
        <w:pStyle w:val="ListeParagraf"/>
        <w:numPr>
          <w:ilvl w:val="1"/>
          <w:numId w:val="6"/>
        </w:numPr>
      </w:pPr>
      <w:proofErr w:type="spellStart"/>
      <w:r w:rsidRPr="00B418A0">
        <w:t>Jumper</w:t>
      </w:r>
      <w:proofErr w:type="spellEnd"/>
    </w:p>
    <w:p w:rsidR="00B418A0" w:rsidRPr="00B418A0" w:rsidRDefault="00B418A0" w:rsidP="00B418A0">
      <w:pPr>
        <w:pStyle w:val="ListeParagraf"/>
        <w:numPr>
          <w:ilvl w:val="1"/>
          <w:numId w:val="6"/>
        </w:numPr>
      </w:pPr>
      <w:proofErr w:type="spellStart"/>
      <w:r w:rsidRPr="00B418A0">
        <w:t>Potansiyometre</w:t>
      </w:r>
      <w:proofErr w:type="spellEnd"/>
    </w:p>
    <w:p w:rsidR="00B418A0" w:rsidRPr="00B418A0" w:rsidRDefault="00B418A0" w:rsidP="00B418A0">
      <w:pPr>
        <w:pStyle w:val="ListeParagraf"/>
        <w:numPr>
          <w:ilvl w:val="1"/>
          <w:numId w:val="6"/>
        </w:numPr>
      </w:pPr>
      <w:r>
        <w:t xml:space="preserve">Lehim(LCD’yi </w:t>
      </w:r>
      <w:proofErr w:type="spellStart"/>
      <w:r w:rsidRPr="00B418A0">
        <w:t>breadboard’a</w:t>
      </w:r>
      <w:proofErr w:type="spellEnd"/>
      <w:r w:rsidRPr="00B418A0">
        <w:t xml:space="preserve"> lehimlemek için)</w:t>
      </w:r>
    </w:p>
    <w:p w:rsidR="00B418A0" w:rsidRPr="00B418A0" w:rsidRDefault="00B418A0" w:rsidP="00B418A0">
      <w:pPr>
        <w:pStyle w:val="ListeParagraf"/>
        <w:numPr>
          <w:ilvl w:val="0"/>
          <w:numId w:val="6"/>
        </w:numPr>
      </w:pPr>
      <w:r w:rsidRPr="00B418A0">
        <w:t>Diğer:</w:t>
      </w:r>
    </w:p>
    <w:p w:rsidR="00B418A0" w:rsidRPr="00B418A0" w:rsidRDefault="00B418A0" w:rsidP="00B418A0">
      <w:pPr>
        <w:pStyle w:val="ListeParagraf"/>
        <w:numPr>
          <w:ilvl w:val="1"/>
          <w:numId w:val="6"/>
        </w:numPr>
      </w:pPr>
      <w:r w:rsidRPr="00B418A0">
        <w:t>Virtual Machine</w:t>
      </w:r>
    </w:p>
    <w:p w:rsidR="00B418A0" w:rsidRDefault="00B418A0" w:rsidP="00B418A0">
      <w:pPr>
        <w:pStyle w:val="ListeParagraf"/>
        <w:numPr>
          <w:ilvl w:val="1"/>
          <w:numId w:val="6"/>
        </w:numPr>
      </w:pPr>
      <w:proofErr w:type="spellStart"/>
      <w:r w:rsidRPr="00B418A0">
        <w:t>Debian</w:t>
      </w:r>
      <w:proofErr w:type="spellEnd"/>
      <w:r w:rsidRPr="00B418A0">
        <w:t xml:space="preserve"> Dağıtımı</w:t>
      </w:r>
    </w:p>
    <w:p w:rsidR="00B418A0" w:rsidRPr="00B418A0" w:rsidRDefault="00B418A0" w:rsidP="00B418A0">
      <w:pPr>
        <w:pStyle w:val="ListeParagraf"/>
        <w:ind w:left="1440"/>
      </w:pPr>
    </w:p>
    <w:p w:rsidR="00B418A0" w:rsidRPr="00B418A0" w:rsidRDefault="00B418A0" w:rsidP="00B418A0">
      <w:r w:rsidRPr="00B418A0">
        <w:t xml:space="preserve">Yukarıda yazdığımız malzemeleri ve programları kullanarak istenen düzeneği oluşturduk ve projeyi tamamladık. </w:t>
      </w:r>
    </w:p>
    <w:p w:rsidR="00026FC1" w:rsidRDefault="00026FC1" w:rsidP="00026FC1">
      <w:pPr>
        <w:rPr>
          <w:sz w:val="18"/>
          <w:szCs w:val="18"/>
        </w:rPr>
      </w:pPr>
    </w:p>
    <w:p w:rsidR="00026FC1" w:rsidRDefault="00026FC1" w:rsidP="00026FC1">
      <w:pPr>
        <w:pStyle w:val="Balk1"/>
        <w:jc w:val="both"/>
      </w:pPr>
      <w:r w:rsidRPr="00E01C04">
        <w:t>Diğer Bölümler</w:t>
      </w:r>
    </w:p>
    <w:p w:rsidR="00B418A0" w:rsidRPr="00B418A0" w:rsidRDefault="00B418A0" w:rsidP="00B418A0">
      <w:pPr>
        <w:suppressAutoHyphens w:val="0"/>
        <w:autoSpaceDE w:val="0"/>
        <w:autoSpaceDN w:val="0"/>
        <w:adjustRightInd w:val="0"/>
        <w:spacing w:after="200" w:line="276" w:lineRule="auto"/>
        <w:jc w:val="left"/>
        <w:rPr>
          <w:rFonts w:eastAsiaTheme="minorHAnsi"/>
          <w:lang w:eastAsia="en-US"/>
        </w:rPr>
      </w:pPr>
      <w:r w:rsidRPr="00B418A0">
        <w:rPr>
          <w:rFonts w:eastAsiaTheme="minorHAnsi"/>
          <w:lang w:eastAsia="en-US"/>
        </w:rPr>
        <w:t xml:space="preserve">Yaptığımız proje elektronik bir proje olduğu için o karta ve elektronik parçalara uygun kodlar yazmamız gerekiyordu. O kodları da yazabilmemiz için uygun kütüphanelere ihtiyacımız vardı. Butona bastığımızı algılaması, ona uygun </w:t>
      </w:r>
      <w:proofErr w:type="spellStart"/>
      <w:r w:rsidRPr="00B418A0">
        <w:rPr>
          <w:rFonts w:eastAsiaTheme="minorHAnsi"/>
          <w:lang w:eastAsia="en-US"/>
        </w:rPr>
        <w:t>ledleri</w:t>
      </w:r>
      <w:proofErr w:type="spellEnd"/>
      <w:r w:rsidRPr="00B418A0">
        <w:rPr>
          <w:rFonts w:eastAsiaTheme="minorHAnsi"/>
          <w:lang w:eastAsia="en-US"/>
        </w:rPr>
        <w:t xml:space="preserve"> yakması, butona bastığımız kadar para miktarını LCD’ye bastırması, bozduğumuz parayı LCD’ye yazdırması gibi işlemler </w:t>
      </w:r>
      <w:proofErr w:type="gramStart"/>
      <w:r w:rsidRPr="00B418A0">
        <w:rPr>
          <w:rFonts w:eastAsiaTheme="minorHAnsi"/>
          <w:lang w:eastAsia="en-US"/>
        </w:rPr>
        <w:t>için</w:t>
      </w:r>
      <w:proofErr w:type="gramEnd"/>
      <w:r w:rsidRPr="00B418A0">
        <w:rPr>
          <w:rFonts w:eastAsiaTheme="minorHAnsi"/>
          <w:lang w:eastAsia="en-US"/>
        </w:rPr>
        <w:t xml:space="preserve"> farklı özel kütüphanelere ihtiyacımız vardı. Kütüphaneler haricinde </w:t>
      </w:r>
      <w:proofErr w:type="spellStart"/>
      <w:proofErr w:type="gramStart"/>
      <w:r w:rsidRPr="00B418A0">
        <w:rPr>
          <w:rFonts w:eastAsiaTheme="minorHAnsi"/>
          <w:lang w:eastAsia="en-US"/>
        </w:rPr>
        <w:t>lcd.h</w:t>
      </w:r>
      <w:proofErr w:type="spellEnd"/>
      <w:proofErr w:type="gramEnd"/>
      <w:r w:rsidRPr="00B418A0">
        <w:rPr>
          <w:rFonts w:eastAsiaTheme="minorHAnsi"/>
          <w:lang w:eastAsia="en-US"/>
        </w:rPr>
        <w:t xml:space="preserve">, </w:t>
      </w:r>
      <w:proofErr w:type="spellStart"/>
      <w:r w:rsidRPr="00B418A0">
        <w:rPr>
          <w:rFonts w:eastAsiaTheme="minorHAnsi"/>
          <w:lang w:eastAsia="en-US"/>
        </w:rPr>
        <w:t>lcd.c</w:t>
      </w:r>
      <w:proofErr w:type="spellEnd"/>
      <w:r w:rsidRPr="00B418A0">
        <w:rPr>
          <w:rFonts w:eastAsiaTheme="minorHAnsi"/>
          <w:lang w:eastAsia="en-US"/>
        </w:rPr>
        <w:t xml:space="preserve">, </w:t>
      </w:r>
      <w:proofErr w:type="spellStart"/>
      <w:r w:rsidRPr="00B418A0">
        <w:rPr>
          <w:rFonts w:eastAsiaTheme="minorHAnsi"/>
          <w:lang w:eastAsia="en-US"/>
        </w:rPr>
        <w:t>button.h</w:t>
      </w:r>
      <w:proofErr w:type="spellEnd"/>
      <w:r w:rsidRPr="00B418A0">
        <w:rPr>
          <w:rFonts w:eastAsiaTheme="minorHAnsi"/>
          <w:lang w:eastAsia="en-US"/>
        </w:rPr>
        <w:t xml:space="preserve">, </w:t>
      </w:r>
      <w:proofErr w:type="spellStart"/>
      <w:r w:rsidRPr="00B418A0">
        <w:rPr>
          <w:rFonts w:eastAsiaTheme="minorHAnsi"/>
          <w:lang w:eastAsia="en-US"/>
        </w:rPr>
        <w:t>button.c</w:t>
      </w:r>
      <w:proofErr w:type="spellEnd"/>
      <w:r w:rsidRPr="00B418A0">
        <w:rPr>
          <w:rFonts w:eastAsiaTheme="minorHAnsi"/>
          <w:lang w:eastAsia="en-US"/>
        </w:rPr>
        <w:t xml:space="preserve">, </w:t>
      </w:r>
      <w:proofErr w:type="spellStart"/>
      <w:r w:rsidRPr="00B418A0">
        <w:rPr>
          <w:rFonts w:eastAsiaTheme="minorHAnsi"/>
          <w:lang w:eastAsia="en-US"/>
        </w:rPr>
        <w:t>led.h</w:t>
      </w:r>
      <w:proofErr w:type="spellEnd"/>
      <w:r w:rsidRPr="00B418A0">
        <w:rPr>
          <w:rFonts w:eastAsiaTheme="minorHAnsi"/>
          <w:lang w:eastAsia="en-US"/>
        </w:rPr>
        <w:t xml:space="preserve">, </w:t>
      </w:r>
      <w:proofErr w:type="spellStart"/>
      <w:r w:rsidRPr="00B418A0">
        <w:rPr>
          <w:rFonts w:eastAsiaTheme="minorHAnsi"/>
          <w:lang w:eastAsia="en-US"/>
        </w:rPr>
        <w:t>led.c</w:t>
      </w:r>
      <w:proofErr w:type="spellEnd"/>
      <w:r w:rsidRPr="00B418A0">
        <w:rPr>
          <w:rFonts w:eastAsiaTheme="minorHAnsi"/>
          <w:lang w:eastAsia="en-US"/>
        </w:rPr>
        <w:t xml:space="preserve"> gibi sınıflar oluşturduk.</w:t>
      </w:r>
    </w:p>
    <w:p w:rsidR="00B418A0" w:rsidRPr="00B418A0" w:rsidRDefault="00B418A0" w:rsidP="00B418A0">
      <w:pPr>
        <w:suppressAutoHyphens w:val="0"/>
        <w:autoSpaceDE w:val="0"/>
        <w:autoSpaceDN w:val="0"/>
        <w:adjustRightInd w:val="0"/>
        <w:spacing w:after="200" w:line="276" w:lineRule="auto"/>
        <w:jc w:val="left"/>
        <w:rPr>
          <w:rFonts w:eastAsiaTheme="minorHAnsi"/>
          <w:lang w:eastAsia="en-US"/>
        </w:rPr>
      </w:pPr>
      <w:proofErr w:type="spellStart"/>
      <w:proofErr w:type="gramStart"/>
      <w:r w:rsidRPr="00B418A0">
        <w:rPr>
          <w:rFonts w:eastAsiaTheme="minorHAnsi"/>
          <w:lang w:eastAsia="en-US"/>
        </w:rPr>
        <w:t>Lcd.h</w:t>
      </w:r>
      <w:proofErr w:type="spellEnd"/>
      <w:proofErr w:type="gramEnd"/>
      <w:r w:rsidRPr="00B418A0">
        <w:rPr>
          <w:rFonts w:eastAsiaTheme="minorHAnsi"/>
          <w:lang w:eastAsia="en-US"/>
        </w:rPr>
        <w:t xml:space="preserve"> sınıfı </w:t>
      </w:r>
      <w:proofErr w:type="spellStart"/>
      <w:r w:rsidRPr="00B418A0">
        <w:rPr>
          <w:rFonts w:eastAsiaTheme="minorHAnsi"/>
          <w:lang w:eastAsia="en-US"/>
        </w:rPr>
        <w:t>Lcd.c</w:t>
      </w:r>
      <w:proofErr w:type="spellEnd"/>
      <w:r w:rsidRPr="00B418A0">
        <w:rPr>
          <w:rFonts w:eastAsiaTheme="minorHAnsi"/>
          <w:lang w:eastAsia="en-US"/>
        </w:rPr>
        <w:t xml:space="preserve"> sınıfındaki fonksiyonların yer aldığı sınıf,</w:t>
      </w:r>
    </w:p>
    <w:p w:rsidR="00B418A0" w:rsidRPr="00B418A0" w:rsidRDefault="00B418A0" w:rsidP="00B418A0">
      <w:pPr>
        <w:suppressAutoHyphens w:val="0"/>
        <w:autoSpaceDE w:val="0"/>
        <w:autoSpaceDN w:val="0"/>
        <w:adjustRightInd w:val="0"/>
        <w:spacing w:after="200" w:line="276" w:lineRule="auto"/>
        <w:jc w:val="left"/>
        <w:rPr>
          <w:rFonts w:eastAsiaTheme="minorHAnsi"/>
          <w:lang w:eastAsia="en-US"/>
        </w:rPr>
      </w:pPr>
      <w:proofErr w:type="spellStart"/>
      <w:proofErr w:type="gramStart"/>
      <w:r w:rsidRPr="00B418A0">
        <w:rPr>
          <w:rFonts w:eastAsiaTheme="minorHAnsi"/>
          <w:lang w:eastAsia="en-US"/>
        </w:rPr>
        <w:t>Lcd.c</w:t>
      </w:r>
      <w:proofErr w:type="spellEnd"/>
      <w:proofErr w:type="gramEnd"/>
      <w:r w:rsidRPr="00B418A0">
        <w:rPr>
          <w:rFonts w:eastAsiaTheme="minorHAnsi"/>
          <w:lang w:eastAsia="en-US"/>
        </w:rPr>
        <w:t xml:space="preserve"> sınıfı </w:t>
      </w:r>
      <w:proofErr w:type="spellStart"/>
      <w:r w:rsidRPr="00B418A0">
        <w:rPr>
          <w:rFonts w:eastAsiaTheme="minorHAnsi"/>
          <w:lang w:eastAsia="en-US"/>
        </w:rPr>
        <w:t>Lcd</w:t>
      </w:r>
      <w:proofErr w:type="spellEnd"/>
      <w:r w:rsidRPr="00B418A0">
        <w:rPr>
          <w:rFonts w:eastAsiaTheme="minorHAnsi"/>
          <w:lang w:eastAsia="en-US"/>
        </w:rPr>
        <w:t xml:space="preserve"> fonksiyonlarının </w:t>
      </w:r>
      <w:proofErr w:type="spellStart"/>
      <w:r w:rsidRPr="00B418A0">
        <w:rPr>
          <w:rFonts w:eastAsiaTheme="minorHAnsi"/>
          <w:lang w:eastAsia="en-US"/>
        </w:rPr>
        <w:t>dolduruldugu</w:t>
      </w:r>
      <w:proofErr w:type="spellEnd"/>
      <w:r w:rsidRPr="00B418A0">
        <w:rPr>
          <w:rFonts w:eastAsiaTheme="minorHAnsi"/>
          <w:lang w:eastAsia="en-US"/>
        </w:rPr>
        <w:t xml:space="preserve"> sınıf,</w:t>
      </w:r>
    </w:p>
    <w:p w:rsidR="00B418A0" w:rsidRPr="00B418A0" w:rsidRDefault="00B418A0" w:rsidP="00B418A0">
      <w:pPr>
        <w:suppressAutoHyphens w:val="0"/>
        <w:autoSpaceDE w:val="0"/>
        <w:autoSpaceDN w:val="0"/>
        <w:adjustRightInd w:val="0"/>
        <w:spacing w:after="200" w:line="276" w:lineRule="auto"/>
        <w:jc w:val="left"/>
        <w:rPr>
          <w:rFonts w:eastAsiaTheme="minorHAnsi"/>
          <w:lang w:eastAsia="en-US"/>
        </w:rPr>
      </w:pPr>
      <w:proofErr w:type="spellStart"/>
      <w:proofErr w:type="gramStart"/>
      <w:r w:rsidRPr="00B418A0">
        <w:rPr>
          <w:rFonts w:eastAsiaTheme="minorHAnsi"/>
          <w:lang w:eastAsia="en-US"/>
        </w:rPr>
        <w:t>Button.h</w:t>
      </w:r>
      <w:proofErr w:type="spellEnd"/>
      <w:proofErr w:type="gramEnd"/>
      <w:r w:rsidRPr="00B418A0">
        <w:rPr>
          <w:rFonts w:eastAsiaTheme="minorHAnsi"/>
          <w:lang w:eastAsia="en-US"/>
        </w:rPr>
        <w:t xml:space="preserve"> sınıfı </w:t>
      </w:r>
      <w:proofErr w:type="spellStart"/>
      <w:r w:rsidRPr="00B418A0">
        <w:rPr>
          <w:rFonts w:eastAsiaTheme="minorHAnsi"/>
          <w:lang w:eastAsia="en-US"/>
        </w:rPr>
        <w:t>Button.c</w:t>
      </w:r>
      <w:proofErr w:type="spellEnd"/>
      <w:r w:rsidRPr="00B418A0">
        <w:rPr>
          <w:rFonts w:eastAsiaTheme="minorHAnsi"/>
          <w:lang w:eastAsia="en-US"/>
        </w:rPr>
        <w:t xml:space="preserve"> sınıfındaki fonksiyonların yer aldığı sınıf,</w:t>
      </w:r>
    </w:p>
    <w:p w:rsidR="00B418A0" w:rsidRPr="00B418A0" w:rsidRDefault="00B418A0" w:rsidP="00B418A0">
      <w:pPr>
        <w:suppressAutoHyphens w:val="0"/>
        <w:autoSpaceDE w:val="0"/>
        <w:autoSpaceDN w:val="0"/>
        <w:adjustRightInd w:val="0"/>
        <w:spacing w:after="200" w:line="276" w:lineRule="auto"/>
        <w:jc w:val="left"/>
        <w:rPr>
          <w:rFonts w:eastAsiaTheme="minorHAnsi"/>
          <w:lang w:eastAsia="en-US"/>
        </w:rPr>
      </w:pPr>
      <w:proofErr w:type="spellStart"/>
      <w:proofErr w:type="gramStart"/>
      <w:r w:rsidRPr="00B418A0">
        <w:rPr>
          <w:rFonts w:eastAsiaTheme="minorHAnsi"/>
          <w:lang w:eastAsia="en-US"/>
        </w:rPr>
        <w:t>Button.c</w:t>
      </w:r>
      <w:proofErr w:type="spellEnd"/>
      <w:proofErr w:type="gramEnd"/>
      <w:r w:rsidRPr="00B418A0">
        <w:rPr>
          <w:rFonts w:eastAsiaTheme="minorHAnsi"/>
          <w:lang w:eastAsia="en-US"/>
        </w:rPr>
        <w:t xml:space="preserve"> sınıfı Butonların </w:t>
      </w:r>
      <w:proofErr w:type="spellStart"/>
      <w:r w:rsidRPr="00B418A0">
        <w:rPr>
          <w:rFonts w:eastAsiaTheme="minorHAnsi"/>
          <w:lang w:eastAsia="en-US"/>
        </w:rPr>
        <w:t>tiva</w:t>
      </w:r>
      <w:proofErr w:type="spellEnd"/>
      <w:r w:rsidRPr="00B418A0">
        <w:rPr>
          <w:rFonts w:eastAsiaTheme="minorHAnsi"/>
          <w:lang w:eastAsia="en-US"/>
        </w:rPr>
        <w:t xml:space="preserve"> üzerindeki </w:t>
      </w:r>
      <w:proofErr w:type="spellStart"/>
      <w:r w:rsidRPr="00B418A0">
        <w:rPr>
          <w:rFonts w:eastAsiaTheme="minorHAnsi"/>
          <w:lang w:eastAsia="en-US"/>
        </w:rPr>
        <w:t>pinlerinin</w:t>
      </w:r>
      <w:proofErr w:type="spellEnd"/>
      <w:r w:rsidRPr="00B418A0">
        <w:rPr>
          <w:rFonts w:eastAsiaTheme="minorHAnsi"/>
          <w:lang w:eastAsia="en-US"/>
        </w:rPr>
        <w:t xml:space="preserve"> tanımlı olduğu fonksiyonları içeren sınıf,</w:t>
      </w:r>
    </w:p>
    <w:p w:rsidR="00B418A0" w:rsidRPr="00B418A0" w:rsidRDefault="00B418A0" w:rsidP="00B418A0">
      <w:pPr>
        <w:suppressAutoHyphens w:val="0"/>
        <w:autoSpaceDE w:val="0"/>
        <w:autoSpaceDN w:val="0"/>
        <w:adjustRightInd w:val="0"/>
        <w:spacing w:after="200" w:line="276" w:lineRule="auto"/>
        <w:jc w:val="left"/>
        <w:rPr>
          <w:rFonts w:eastAsiaTheme="minorHAnsi"/>
          <w:lang w:eastAsia="en-US"/>
        </w:rPr>
      </w:pPr>
      <w:proofErr w:type="spellStart"/>
      <w:proofErr w:type="gramStart"/>
      <w:r w:rsidRPr="00B418A0">
        <w:rPr>
          <w:rFonts w:eastAsiaTheme="minorHAnsi"/>
          <w:lang w:eastAsia="en-US"/>
        </w:rPr>
        <w:t>Led.h</w:t>
      </w:r>
      <w:proofErr w:type="spellEnd"/>
      <w:proofErr w:type="gramEnd"/>
      <w:r w:rsidRPr="00B418A0">
        <w:rPr>
          <w:rFonts w:eastAsiaTheme="minorHAnsi"/>
          <w:lang w:eastAsia="en-US"/>
        </w:rPr>
        <w:t xml:space="preserve"> sınıfı </w:t>
      </w:r>
      <w:proofErr w:type="spellStart"/>
      <w:r w:rsidRPr="00B418A0">
        <w:rPr>
          <w:rFonts w:eastAsiaTheme="minorHAnsi"/>
          <w:lang w:eastAsia="en-US"/>
        </w:rPr>
        <w:t>led.c</w:t>
      </w:r>
      <w:proofErr w:type="spellEnd"/>
      <w:r w:rsidRPr="00B418A0">
        <w:rPr>
          <w:rFonts w:eastAsiaTheme="minorHAnsi"/>
          <w:lang w:eastAsia="en-US"/>
        </w:rPr>
        <w:t xml:space="preserve"> sınıfının fonksiyonlarının yer aldığı sınıf,</w:t>
      </w:r>
    </w:p>
    <w:p w:rsidR="00B37CBC" w:rsidRPr="001F0C36" w:rsidRDefault="00B418A0" w:rsidP="001F0C36">
      <w:pPr>
        <w:suppressAutoHyphens w:val="0"/>
        <w:autoSpaceDE w:val="0"/>
        <w:autoSpaceDN w:val="0"/>
        <w:adjustRightInd w:val="0"/>
        <w:spacing w:after="200" w:line="276" w:lineRule="auto"/>
        <w:jc w:val="left"/>
        <w:rPr>
          <w:rFonts w:eastAsiaTheme="minorHAnsi"/>
          <w:lang w:eastAsia="en-US"/>
        </w:rPr>
      </w:pPr>
      <w:proofErr w:type="spellStart"/>
      <w:proofErr w:type="gramStart"/>
      <w:r w:rsidRPr="00B418A0">
        <w:rPr>
          <w:rFonts w:eastAsiaTheme="minorHAnsi"/>
          <w:lang w:eastAsia="en-US"/>
        </w:rPr>
        <w:lastRenderedPageBreak/>
        <w:t>Led.c</w:t>
      </w:r>
      <w:proofErr w:type="spellEnd"/>
      <w:proofErr w:type="gramEnd"/>
      <w:r w:rsidRPr="00B418A0">
        <w:rPr>
          <w:rFonts w:eastAsiaTheme="minorHAnsi"/>
          <w:lang w:eastAsia="en-US"/>
        </w:rPr>
        <w:t xml:space="preserve"> sınıfı </w:t>
      </w:r>
      <w:proofErr w:type="spellStart"/>
      <w:r w:rsidRPr="00B418A0">
        <w:rPr>
          <w:rFonts w:eastAsiaTheme="minorHAnsi"/>
          <w:lang w:eastAsia="en-US"/>
        </w:rPr>
        <w:t>Ledlerin</w:t>
      </w:r>
      <w:proofErr w:type="spellEnd"/>
      <w:r w:rsidRPr="00B418A0">
        <w:rPr>
          <w:rFonts w:eastAsiaTheme="minorHAnsi"/>
          <w:lang w:eastAsia="en-US"/>
        </w:rPr>
        <w:t xml:space="preserve"> </w:t>
      </w:r>
      <w:proofErr w:type="spellStart"/>
      <w:r w:rsidRPr="00B418A0">
        <w:rPr>
          <w:rFonts w:eastAsiaTheme="minorHAnsi"/>
          <w:lang w:eastAsia="en-US"/>
        </w:rPr>
        <w:t>tiva</w:t>
      </w:r>
      <w:proofErr w:type="spellEnd"/>
      <w:r w:rsidRPr="00B418A0">
        <w:rPr>
          <w:rFonts w:eastAsiaTheme="minorHAnsi"/>
          <w:lang w:eastAsia="en-US"/>
        </w:rPr>
        <w:t xml:space="preserve"> üzerindeki </w:t>
      </w:r>
      <w:proofErr w:type="spellStart"/>
      <w:r w:rsidRPr="00B418A0">
        <w:rPr>
          <w:rFonts w:eastAsiaTheme="minorHAnsi"/>
          <w:lang w:eastAsia="en-US"/>
        </w:rPr>
        <w:t>pinlerinin</w:t>
      </w:r>
      <w:proofErr w:type="spellEnd"/>
      <w:r w:rsidRPr="00B418A0">
        <w:rPr>
          <w:rFonts w:eastAsiaTheme="minorHAnsi"/>
          <w:lang w:eastAsia="en-US"/>
        </w:rPr>
        <w:t xml:space="preserve"> tanımlı olduğu fonksiyonları içeren sınıf olarak tanımladık.</w:t>
      </w:r>
    </w:p>
    <w:p w:rsidR="00B37CBC" w:rsidRDefault="00B37CBC" w:rsidP="00B37CBC"/>
    <w:p w:rsidR="00B37CBC" w:rsidRPr="00B37CBC" w:rsidRDefault="00B37CBC" w:rsidP="00B37CBC"/>
    <w:p w:rsidR="00B37CBC" w:rsidRDefault="00B37CBC" w:rsidP="00026FC1">
      <w:pPr>
        <w:rPr>
          <w:sz w:val="18"/>
          <w:szCs w:val="18"/>
        </w:rPr>
      </w:pPr>
    </w:p>
    <w:p w:rsidR="00026FC1" w:rsidRDefault="00026FC1" w:rsidP="00026FC1">
      <w:pPr>
        <w:pStyle w:val="Balk1"/>
        <w:jc w:val="both"/>
      </w:pPr>
      <w:r>
        <w:t>Sonuçlar</w:t>
      </w:r>
    </w:p>
    <w:p w:rsidR="00B418A0" w:rsidRDefault="00B418A0" w:rsidP="00B418A0">
      <w:pPr>
        <w:suppressAutoHyphens w:val="0"/>
        <w:autoSpaceDE w:val="0"/>
        <w:autoSpaceDN w:val="0"/>
        <w:adjustRightInd w:val="0"/>
        <w:spacing w:after="200" w:line="276" w:lineRule="auto"/>
        <w:jc w:val="left"/>
        <w:rPr>
          <w:rFonts w:eastAsiaTheme="minorHAnsi"/>
          <w:lang w:eastAsia="en-US"/>
        </w:rPr>
      </w:pPr>
      <w:r>
        <w:rPr>
          <w:rFonts w:eastAsiaTheme="minorHAnsi"/>
          <w:lang w:eastAsia="en-US"/>
        </w:rPr>
        <w:t xml:space="preserve">Proje tanıtım dosyasında verilen </w:t>
      </w:r>
      <w:proofErr w:type="spellStart"/>
      <w:r>
        <w:rPr>
          <w:rFonts w:eastAsiaTheme="minorHAnsi"/>
          <w:lang w:eastAsia="en-US"/>
        </w:rPr>
        <w:t>isterleri</w:t>
      </w:r>
      <w:proofErr w:type="spellEnd"/>
      <w:r>
        <w:rPr>
          <w:rFonts w:eastAsiaTheme="minorHAnsi"/>
          <w:lang w:eastAsia="en-US"/>
        </w:rPr>
        <w:t xml:space="preserve"> tam olarak yerine getirmek için defalarca kez dosyayı okuduk, notlar aldık. Aldığımız notlar doğrultusunda bize farklı gelen bu projeyi yapabilmek için internet üzerinde derin araştırmalar yaptık. Herhangi bir devre elemanını yakmamak için her bir denemeyi dikkatli şekilde yapmak, bize yabancı bir konu olduğu için her bir adımı araştırarak atmak zamanımızı fazlasıyla aldı. Şu vakte kadar en çok araştırma yaptığımız proje oldu. Kartı araştırdık, LCD bağlantılarını araştırdık, elektronik </w:t>
      </w:r>
      <w:proofErr w:type="gramStart"/>
      <w:r>
        <w:rPr>
          <w:rFonts w:eastAsiaTheme="minorHAnsi"/>
          <w:lang w:eastAsia="en-US"/>
        </w:rPr>
        <w:t>araştırdık</w:t>
      </w:r>
      <w:r w:rsidR="00784256">
        <w:rPr>
          <w:rFonts w:eastAsiaTheme="minorHAnsi"/>
          <w:lang w:eastAsia="en-US"/>
        </w:rPr>
        <w:t>…</w:t>
      </w:r>
      <w:r>
        <w:rPr>
          <w:rFonts w:eastAsiaTheme="minorHAnsi"/>
          <w:lang w:eastAsia="en-US"/>
        </w:rPr>
        <w:t>Projenin</w:t>
      </w:r>
      <w:proofErr w:type="gramEnd"/>
      <w:r>
        <w:rPr>
          <w:rFonts w:eastAsiaTheme="minorHAnsi"/>
          <w:lang w:eastAsia="en-US"/>
        </w:rPr>
        <w:t xml:space="preserve"> her bir aşamasını yerli ve yabancı kaynakları okuyarak, araştırarak geçirdik. Proje çok kolay duruyor olmasına rağmen çok emek isteyen bir proje oldu ve deyim yerindeyse tüm enerjimizi bu proje için harcadık. </w:t>
      </w:r>
    </w:p>
    <w:p w:rsidR="00B418A0" w:rsidRPr="00784256" w:rsidRDefault="00B418A0" w:rsidP="00784256">
      <w:pPr>
        <w:suppressAutoHyphens w:val="0"/>
        <w:autoSpaceDE w:val="0"/>
        <w:autoSpaceDN w:val="0"/>
        <w:adjustRightInd w:val="0"/>
        <w:spacing w:after="200" w:line="276" w:lineRule="auto"/>
        <w:jc w:val="left"/>
        <w:rPr>
          <w:rFonts w:eastAsiaTheme="minorHAnsi"/>
          <w:lang w:eastAsia="en-US"/>
        </w:rPr>
      </w:pPr>
      <w:r>
        <w:rPr>
          <w:rFonts w:eastAsiaTheme="minorHAnsi"/>
          <w:lang w:eastAsia="en-US"/>
        </w:rPr>
        <w:t>Tüm araştırmaları yaptıktan sonra elde ettiğimiz sonuç bizi fazlasıyla tatmin etti. Butonlarla istediğimiz parayı girip paranın bozulmuş halini ekranda gördüğümüzde emeklerimize değdiğini anladık ve fazlasıyla yor</w:t>
      </w:r>
      <w:r w:rsidR="00784256">
        <w:rPr>
          <w:rFonts w:eastAsiaTheme="minorHAnsi"/>
          <w:lang w:eastAsia="en-US"/>
        </w:rPr>
        <w:t>gun bir mutluluk yaşadık.</w:t>
      </w:r>
    </w:p>
    <w:p w:rsidR="00026FC1" w:rsidRDefault="00026FC1" w:rsidP="00026FC1">
      <w:pPr>
        <w:pStyle w:val="Balk1"/>
        <w:jc w:val="both"/>
      </w:pPr>
      <w:r>
        <w:t>Kaynakça</w:t>
      </w:r>
    </w:p>
    <w:p w:rsidR="00784256" w:rsidRDefault="00784256" w:rsidP="00784256">
      <w:pPr>
        <w:suppressAutoHyphens w:val="0"/>
        <w:autoSpaceDE w:val="0"/>
        <w:autoSpaceDN w:val="0"/>
        <w:adjustRightInd w:val="0"/>
        <w:spacing w:after="200" w:line="276" w:lineRule="auto"/>
        <w:jc w:val="left"/>
        <w:rPr>
          <w:rFonts w:eastAsiaTheme="minorHAnsi"/>
          <w:szCs w:val="22"/>
          <w:lang w:eastAsia="en-US"/>
        </w:rPr>
      </w:pPr>
      <w:r w:rsidRPr="00784256">
        <w:rPr>
          <w:rFonts w:eastAsiaTheme="minorHAnsi"/>
          <w:szCs w:val="22"/>
          <w:lang w:eastAsia="en-US"/>
        </w:rPr>
        <w:t xml:space="preserve">[1] </w:t>
      </w:r>
      <w:hyperlink r:id="rId8" w:history="1">
        <w:r>
          <w:rPr>
            <w:rStyle w:val="Kpr"/>
          </w:rPr>
          <w:t>http://www.ti.com/tool/EK-LM4F120XL</w:t>
        </w:r>
      </w:hyperlink>
    </w:p>
    <w:p w:rsidR="00026FC1" w:rsidRDefault="00026FC1" w:rsidP="00026FC1">
      <w:pPr>
        <w:pStyle w:val="Reference"/>
        <w:numPr>
          <w:ilvl w:val="0"/>
          <w:numId w:val="0"/>
        </w:numPr>
        <w:rPr>
          <w:b/>
          <w:bCs/>
        </w:rPr>
        <w:sectPr w:rsidR="00026FC1" w:rsidSect="00303959">
          <w:type w:val="continuous"/>
          <w:pgSz w:w="11906" w:h="16838"/>
          <w:pgMar w:top="1588" w:right="1134" w:bottom="1871" w:left="1134" w:header="720" w:footer="720" w:gutter="0"/>
          <w:cols w:num="2" w:space="544"/>
          <w:docGrid w:linePitch="360"/>
        </w:sectPr>
      </w:pPr>
      <w:bookmarkStart w:id="0" w:name="_GoBack"/>
      <w:bookmarkEnd w:id="0"/>
    </w:p>
    <w:p w:rsidR="00284E9C" w:rsidRDefault="00284E9C" w:rsidP="00026FC1"/>
    <w:sectPr w:rsidR="00284E9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137A" w:rsidRDefault="00CC137A" w:rsidP="00B37CBC">
      <w:r>
        <w:separator/>
      </w:r>
    </w:p>
  </w:endnote>
  <w:endnote w:type="continuationSeparator" w:id="0">
    <w:p w:rsidR="00CC137A" w:rsidRDefault="00CC137A" w:rsidP="00B37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8"/>
        <w:szCs w:val="28"/>
      </w:rPr>
      <w:id w:val="-685360035"/>
      <w:docPartObj>
        <w:docPartGallery w:val="Page Numbers (Bottom of Page)"/>
        <w:docPartUnique/>
      </w:docPartObj>
    </w:sdtPr>
    <w:sdtEndPr/>
    <w:sdtContent>
      <w:p w:rsidR="00B37CBC" w:rsidRDefault="00B37CBC">
        <w:pPr>
          <w:pStyle w:val="AltBilgi"/>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asciiTheme="minorHAnsi" w:eastAsiaTheme="minorEastAsia" w:hAnsiTheme="minorHAnsi"/>
            <w:sz w:val="22"/>
            <w:szCs w:val="22"/>
          </w:rPr>
          <w:fldChar w:fldCharType="begin"/>
        </w:r>
        <w:r>
          <w:instrText>PAGE    \* MERGEFORMAT</w:instrText>
        </w:r>
        <w:r>
          <w:rPr>
            <w:rFonts w:asciiTheme="minorHAnsi" w:eastAsiaTheme="minorEastAsia" w:hAnsiTheme="minorHAnsi"/>
            <w:sz w:val="22"/>
            <w:szCs w:val="22"/>
          </w:rPr>
          <w:fldChar w:fldCharType="separate"/>
        </w:r>
        <w:r w:rsidR="001F0C36" w:rsidRPr="001F0C36">
          <w:rPr>
            <w:rFonts w:asciiTheme="majorHAnsi" w:eastAsiaTheme="majorEastAsia" w:hAnsiTheme="majorHAnsi" w:cstheme="majorBidi"/>
            <w:noProof/>
            <w:sz w:val="28"/>
            <w:szCs w:val="28"/>
          </w:rPr>
          <w:t>1</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Pr>
          <w:t xml:space="preserve"> ~</w:t>
        </w:r>
      </w:p>
    </w:sdtContent>
  </w:sdt>
  <w:p w:rsidR="00B37CBC" w:rsidRDefault="00B37CBC">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137A" w:rsidRDefault="00CC137A" w:rsidP="00B37CBC">
      <w:r>
        <w:separator/>
      </w:r>
    </w:p>
  </w:footnote>
  <w:footnote w:type="continuationSeparator" w:id="0">
    <w:p w:rsidR="00CC137A" w:rsidRDefault="00CC137A" w:rsidP="00B37CB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pStyle w:val="Balk1"/>
      <w:lvlText w:val="%1."/>
      <w:lvlJc w:val="left"/>
      <w:pPr>
        <w:tabs>
          <w:tab w:val="num" w:pos="360"/>
        </w:tabs>
        <w:ind w:left="28" w:hanging="28"/>
      </w:pPr>
    </w:lvl>
    <w:lvl w:ilvl="1">
      <w:start w:val="1"/>
      <w:numFmt w:val="decimal"/>
      <w:pStyle w:val="Balk2"/>
      <w:lvlText w:val="%1.%2."/>
      <w:lvlJc w:val="left"/>
      <w:pPr>
        <w:tabs>
          <w:tab w:val="num" w:pos="360"/>
        </w:tabs>
        <w:ind w:left="0" w:firstLine="0"/>
      </w:pPr>
    </w:lvl>
    <w:lvl w:ilvl="2">
      <w:start w:val="1"/>
      <w:numFmt w:val="decimal"/>
      <w:pStyle w:val="Balk3"/>
      <w:lvlText w:val="%1.%2.%3."/>
      <w:lvlJc w:val="left"/>
      <w:pPr>
        <w:tabs>
          <w:tab w:val="num" w:pos="720"/>
        </w:tabs>
        <w:ind w:left="0" w:firstLine="0"/>
      </w:pPr>
    </w:lvl>
    <w:lvl w:ilvl="3">
      <w:start w:val="1"/>
      <w:numFmt w:val="decimal"/>
      <w:pStyle w:val="Balk4"/>
      <w:lvlText w:val="%1.%2.%3.%4"/>
      <w:lvlJc w:val="left"/>
      <w:pPr>
        <w:tabs>
          <w:tab w:val="num" w:pos="0"/>
        </w:tabs>
        <w:ind w:left="0" w:firstLine="0"/>
      </w:pPr>
    </w:lvl>
    <w:lvl w:ilvl="4">
      <w:start w:val="1"/>
      <w:numFmt w:val="decimal"/>
      <w:pStyle w:val="Balk5"/>
      <w:lvlText w:val="%1.%2.%3.%4.%5"/>
      <w:lvlJc w:val="left"/>
      <w:pPr>
        <w:tabs>
          <w:tab w:val="num" w:pos="0"/>
        </w:tabs>
        <w:ind w:left="0" w:firstLine="0"/>
      </w:pPr>
    </w:lvl>
    <w:lvl w:ilvl="5">
      <w:start w:val="1"/>
      <w:numFmt w:val="decimal"/>
      <w:pStyle w:val="Balk6"/>
      <w:lvlText w:val="%1.%2.%3.%4.%5.%6"/>
      <w:lvlJc w:val="left"/>
      <w:pPr>
        <w:tabs>
          <w:tab w:val="num" w:pos="0"/>
        </w:tabs>
        <w:ind w:left="0" w:firstLine="0"/>
      </w:pPr>
    </w:lvl>
    <w:lvl w:ilvl="6">
      <w:start w:val="1"/>
      <w:numFmt w:val="decimal"/>
      <w:pStyle w:val="Balk7"/>
      <w:lvlText w:val="%1.%2.%3.%4.%5.%6.%7"/>
      <w:lvlJc w:val="left"/>
      <w:pPr>
        <w:tabs>
          <w:tab w:val="num" w:pos="0"/>
        </w:tabs>
        <w:ind w:left="0" w:firstLine="0"/>
      </w:pPr>
    </w:lvl>
    <w:lvl w:ilvl="7">
      <w:start w:val="1"/>
      <w:numFmt w:val="decimal"/>
      <w:pStyle w:val="Balk8"/>
      <w:lvlText w:val="%1.%2.%3.%4.%5.%6.%7.%8"/>
      <w:lvlJc w:val="left"/>
      <w:pPr>
        <w:tabs>
          <w:tab w:val="num" w:pos="0"/>
        </w:tabs>
        <w:ind w:left="0" w:firstLine="0"/>
      </w:pPr>
    </w:lvl>
    <w:lvl w:ilvl="8">
      <w:start w:val="1"/>
      <w:numFmt w:val="decimal"/>
      <w:pStyle w:val="Balk9"/>
      <w:lvlText w:val="%1.%2.%3.%4.%5.%6.%7.%8.%9"/>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pStyle w:val="GvdeMetniGirintisi"/>
      <w:lvlText w:val=""/>
      <w:lvlJc w:val="left"/>
      <w:pPr>
        <w:tabs>
          <w:tab w:val="num" w:pos="360"/>
        </w:tabs>
        <w:ind w:left="360" w:hanging="360"/>
      </w:pPr>
      <w:rPr>
        <w:rFonts w:ascii="Symbol" w:hAnsi="Symbol" w:cs="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360"/>
        </w:tabs>
        <w:ind w:left="360" w:hanging="247"/>
      </w:pPr>
      <w:rPr>
        <w:rFonts w:ascii="Symbol" w:hAnsi="Symbol" w:cs="Symbol"/>
      </w:rPr>
    </w:lvl>
  </w:abstractNum>
  <w:abstractNum w:abstractNumId="3" w15:restartNumberingAfterBreak="0">
    <w:nsid w:val="00000005"/>
    <w:multiLevelType w:val="singleLevel"/>
    <w:tmpl w:val="00000005"/>
    <w:name w:val="WW8Num5"/>
    <w:lvl w:ilvl="0">
      <w:start w:val="1"/>
      <w:numFmt w:val="decimal"/>
      <w:pStyle w:val="Reference"/>
      <w:lvlText w:val="[%1]"/>
      <w:lvlJc w:val="left"/>
      <w:pPr>
        <w:tabs>
          <w:tab w:val="num" w:pos="360"/>
        </w:tabs>
        <w:ind w:left="360" w:hanging="360"/>
      </w:pPr>
    </w:lvl>
  </w:abstractNum>
  <w:abstractNum w:abstractNumId="4" w15:restartNumberingAfterBreak="0">
    <w:nsid w:val="1E8804C1"/>
    <w:multiLevelType w:val="hybridMultilevel"/>
    <w:tmpl w:val="3F0294E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72F7488B"/>
    <w:multiLevelType w:val="hybridMultilevel"/>
    <w:tmpl w:val="20D28DC8"/>
    <w:lvl w:ilvl="0" w:tplc="041F000F">
      <w:start w:val="1"/>
      <w:numFmt w:val="decimal"/>
      <w:lvlText w:val="%1."/>
      <w:lvlJc w:val="left"/>
      <w:pPr>
        <w:ind w:left="720" w:hanging="360"/>
      </w:pPr>
    </w:lvl>
    <w:lvl w:ilvl="1" w:tplc="B9AEEB28">
      <w:numFmt w:val="bullet"/>
      <w:lvlText w:val="-"/>
      <w:lvlJc w:val="left"/>
      <w:pPr>
        <w:ind w:left="1440" w:hanging="360"/>
      </w:pPr>
      <w:rPr>
        <w:rFonts w:ascii="Times New Roman" w:eastAsia="MS Mincho" w:hAnsi="Times New Roman" w:cs="Times New Roman"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FC1"/>
    <w:rsid w:val="00026FC1"/>
    <w:rsid w:val="001F0C36"/>
    <w:rsid w:val="00284E9C"/>
    <w:rsid w:val="00784256"/>
    <w:rsid w:val="009B653E"/>
    <w:rsid w:val="00B37CBC"/>
    <w:rsid w:val="00B418A0"/>
    <w:rsid w:val="00CC137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D1D61"/>
  <w15:chartTrackingRefBased/>
  <w15:docId w15:val="{4A7C62C2-0423-42C9-82E3-E47796E65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FC1"/>
    <w:pPr>
      <w:suppressAutoHyphens/>
      <w:spacing w:after="0" w:line="240" w:lineRule="auto"/>
      <w:jc w:val="both"/>
    </w:pPr>
    <w:rPr>
      <w:rFonts w:ascii="Times New Roman" w:eastAsia="MS Mincho" w:hAnsi="Times New Roman" w:cs="Times New Roman"/>
      <w:sz w:val="20"/>
      <w:szCs w:val="20"/>
      <w:lang w:eastAsia="zh-CN"/>
    </w:rPr>
  </w:style>
  <w:style w:type="paragraph" w:styleId="Balk1">
    <w:name w:val="heading 1"/>
    <w:basedOn w:val="Normal"/>
    <w:next w:val="Normal"/>
    <w:link w:val="Balk1Char"/>
    <w:qFormat/>
    <w:rsid w:val="00026FC1"/>
    <w:pPr>
      <w:keepNext/>
      <w:numPr>
        <w:numId w:val="1"/>
      </w:numPr>
      <w:spacing w:before="180" w:after="120"/>
      <w:jc w:val="center"/>
      <w:outlineLvl w:val="0"/>
    </w:pPr>
    <w:rPr>
      <w:b/>
      <w:bCs/>
      <w:sz w:val="22"/>
      <w:szCs w:val="22"/>
    </w:rPr>
  </w:style>
  <w:style w:type="paragraph" w:styleId="Balk2">
    <w:name w:val="heading 2"/>
    <w:basedOn w:val="Normal"/>
    <w:next w:val="Normal"/>
    <w:link w:val="Balk2Char"/>
    <w:qFormat/>
    <w:rsid w:val="00026FC1"/>
    <w:pPr>
      <w:keepNext/>
      <w:numPr>
        <w:ilvl w:val="1"/>
        <w:numId w:val="1"/>
      </w:numPr>
      <w:spacing w:before="180" w:after="120"/>
      <w:outlineLvl w:val="1"/>
    </w:pPr>
    <w:rPr>
      <w:b/>
      <w:bCs/>
      <w:sz w:val="18"/>
      <w:szCs w:val="18"/>
    </w:rPr>
  </w:style>
  <w:style w:type="paragraph" w:styleId="Balk3">
    <w:name w:val="heading 3"/>
    <w:basedOn w:val="Normal"/>
    <w:next w:val="Normal"/>
    <w:link w:val="Balk3Char"/>
    <w:qFormat/>
    <w:rsid w:val="00026FC1"/>
    <w:pPr>
      <w:keepNext/>
      <w:numPr>
        <w:ilvl w:val="2"/>
        <w:numId w:val="1"/>
      </w:numPr>
      <w:spacing w:before="180" w:after="120"/>
      <w:outlineLvl w:val="2"/>
    </w:pPr>
    <w:rPr>
      <w:i/>
      <w:iCs/>
      <w:sz w:val="18"/>
      <w:szCs w:val="18"/>
    </w:rPr>
  </w:style>
  <w:style w:type="paragraph" w:styleId="Balk4">
    <w:name w:val="heading 4"/>
    <w:basedOn w:val="Normal"/>
    <w:next w:val="Normal"/>
    <w:link w:val="Balk4Char"/>
    <w:qFormat/>
    <w:rsid w:val="00026FC1"/>
    <w:pPr>
      <w:keepNext/>
      <w:numPr>
        <w:ilvl w:val="3"/>
        <w:numId w:val="1"/>
      </w:numPr>
      <w:spacing w:before="240" w:after="60"/>
      <w:outlineLvl w:val="3"/>
    </w:pPr>
    <w:rPr>
      <w:b/>
      <w:bCs/>
      <w:i/>
      <w:iCs/>
      <w:sz w:val="18"/>
      <w:szCs w:val="18"/>
    </w:rPr>
  </w:style>
  <w:style w:type="paragraph" w:styleId="Balk5">
    <w:name w:val="heading 5"/>
    <w:basedOn w:val="Normal"/>
    <w:next w:val="Normal"/>
    <w:link w:val="Balk5Char"/>
    <w:qFormat/>
    <w:rsid w:val="00026FC1"/>
    <w:pPr>
      <w:numPr>
        <w:ilvl w:val="4"/>
        <w:numId w:val="1"/>
      </w:numPr>
      <w:spacing w:before="240" w:after="60"/>
      <w:outlineLvl w:val="4"/>
    </w:pPr>
    <w:rPr>
      <w:sz w:val="18"/>
      <w:szCs w:val="18"/>
    </w:rPr>
  </w:style>
  <w:style w:type="paragraph" w:styleId="Balk6">
    <w:name w:val="heading 6"/>
    <w:basedOn w:val="Normal"/>
    <w:next w:val="Normal"/>
    <w:link w:val="Balk6Char"/>
    <w:qFormat/>
    <w:rsid w:val="00026FC1"/>
    <w:pPr>
      <w:numPr>
        <w:ilvl w:val="5"/>
        <w:numId w:val="1"/>
      </w:numPr>
      <w:spacing w:before="240" w:after="60"/>
      <w:outlineLvl w:val="5"/>
    </w:pPr>
    <w:rPr>
      <w:rFonts w:ascii="Arial" w:hAnsi="Arial" w:cs="Arial"/>
      <w:i/>
      <w:iCs/>
      <w:sz w:val="22"/>
      <w:szCs w:val="22"/>
    </w:rPr>
  </w:style>
  <w:style w:type="paragraph" w:styleId="Balk7">
    <w:name w:val="heading 7"/>
    <w:basedOn w:val="Normal"/>
    <w:next w:val="Normal"/>
    <w:link w:val="Balk7Char"/>
    <w:qFormat/>
    <w:rsid w:val="00026FC1"/>
    <w:pPr>
      <w:numPr>
        <w:ilvl w:val="6"/>
        <w:numId w:val="1"/>
      </w:numPr>
      <w:spacing w:before="240" w:after="60"/>
      <w:outlineLvl w:val="6"/>
    </w:pPr>
    <w:rPr>
      <w:rFonts w:ascii="Arial" w:hAnsi="Arial" w:cs="Arial"/>
    </w:rPr>
  </w:style>
  <w:style w:type="paragraph" w:styleId="Balk8">
    <w:name w:val="heading 8"/>
    <w:basedOn w:val="Normal"/>
    <w:next w:val="Normal"/>
    <w:link w:val="Balk8Char"/>
    <w:qFormat/>
    <w:rsid w:val="00026FC1"/>
    <w:pPr>
      <w:numPr>
        <w:ilvl w:val="7"/>
        <w:numId w:val="1"/>
      </w:numPr>
      <w:spacing w:before="240" w:after="60"/>
      <w:outlineLvl w:val="7"/>
    </w:pPr>
    <w:rPr>
      <w:rFonts w:ascii="Arial" w:hAnsi="Arial" w:cs="Arial"/>
      <w:i/>
      <w:iCs/>
    </w:rPr>
  </w:style>
  <w:style w:type="paragraph" w:styleId="Balk9">
    <w:name w:val="heading 9"/>
    <w:basedOn w:val="Normal"/>
    <w:next w:val="Normal"/>
    <w:link w:val="Balk9Char"/>
    <w:qFormat/>
    <w:rsid w:val="00026FC1"/>
    <w:pPr>
      <w:numPr>
        <w:ilvl w:val="8"/>
        <w:numId w:val="1"/>
      </w:numPr>
      <w:spacing w:before="240" w:after="60"/>
      <w:outlineLvl w:val="8"/>
    </w:pPr>
    <w:rPr>
      <w:rFonts w:ascii="Arial" w:hAnsi="Arial" w:cs="Arial"/>
      <w:i/>
      <w:i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026FC1"/>
    <w:rPr>
      <w:rFonts w:ascii="Times New Roman" w:eastAsia="MS Mincho" w:hAnsi="Times New Roman" w:cs="Times New Roman"/>
      <w:b/>
      <w:bCs/>
      <w:lang w:eastAsia="zh-CN"/>
    </w:rPr>
  </w:style>
  <w:style w:type="character" w:customStyle="1" w:styleId="Balk2Char">
    <w:name w:val="Başlık 2 Char"/>
    <w:basedOn w:val="VarsaylanParagrafYazTipi"/>
    <w:link w:val="Balk2"/>
    <w:rsid w:val="00026FC1"/>
    <w:rPr>
      <w:rFonts w:ascii="Times New Roman" w:eastAsia="MS Mincho" w:hAnsi="Times New Roman" w:cs="Times New Roman"/>
      <w:b/>
      <w:bCs/>
      <w:sz w:val="18"/>
      <w:szCs w:val="18"/>
      <w:lang w:eastAsia="zh-CN"/>
    </w:rPr>
  </w:style>
  <w:style w:type="character" w:customStyle="1" w:styleId="Balk3Char">
    <w:name w:val="Başlık 3 Char"/>
    <w:basedOn w:val="VarsaylanParagrafYazTipi"/>
    <w:link w:val="Balk3"/>
    <w:rsid w:val="00026FC1"/>
    <w:rPr>
      <w:rFonts w:ascii="Times New Roman" w:eastAsia="MS Mincho" w:hAnsi="Times New Roman" w:cs="Times New Roman"/>
      <w:i/>
      <w:iCs/>
      <w:sz w:val="18"/>
      <w:szCs w:val="18"/>
      <w:lang w:eastAsia="zh-CN"/>
    </w:rPr>
  </w:style>
  <w:style w:type="character" w:customStyle="1" w:styleId="Balk4Char">
    <w:name w:val="Başlık 4 Char"/>
    <w:basedOn w:val="VarsaylanParagrafYazTipi"/>
    <w:link w:val="Balk4"/>
    <w:rsid w:val="00026FC1"/>
    <w:rPr>
      <w:rFonts w:ascii="Times New Roman" w:eastAsia="MS Mincho" w:hAnsi="Times New Roman" w:cs="Times New Roman"/>
      <w:b/>
      <w:bCs/>
      <w:i/>
      <w:iCs/>
      <w:sz w:val="18"/>
      <w:szCs w:val="18"/>
      <w:lang w:eastAsia="zh-CN"/>
    </w:rPr>
  </w:style>
  <w:style w:type="character" w:customStyle="1" w:styleId="Balk5Char">
    <w:name w:val="Başlık 5 Char"/>
    <w:basedOn w:val="VarsaylanParagrafYazTipi"/>
    <w:link w:val="Balk5"/>
    <w:rsid w:val="00026FC1"/>
    <w:rPr>
      <w:rFonts w:ascii="Times New Roman" w:eastAsia="MS Mincho" w:hAnsi="Times New Roman" w:cs="Times New Roman"/>
      <w:sz w:val="18"/>
      <w:szCs w:val="18"/>
      <w:lang w:eastAsia="zh-CN"/>
    </w:rPr>
  </w:style>
  <w:style w:type="character" w:customStyle="1" w:styleId="Balk6Char">
    <w:name w:val="Başlık 6 Char"/>
    <w:basedOn w:val="VarsaylanParagrafYazTipi"/>
    <w:link w:val="Balk6"/>
    <w:rsid w:val="00026FC1"/>
    <w:rPr>
      <w:rFonts w:ascii="Arial" w:eastAsia="MS Mincho" w:hAnsi="Arial" w:cs="Arial"/>
      <w:i/>
      <w:iCs/>
      <w:lang w:eastAsia="zh-CN"/>
    </w:rPr>
  </w:style>
  <w:style w:type="character" w:customStyle="1" w:styleId="Balk7Char">
    <w:name w:val="Başlık 7 Char"/>
    <w:basedOn w:val="VarsaylanParagrafYazTipi"/>
    <w:link w:val="Balk7"/>
    <w:rsid w:val="00026FC1"/>
    <w:rPr>
      <w:rFonts w:ascii="Arial" w:eastAsia="MS Mincho" w:hAnsi="Arial" w:cs="Arial"/>
      <w:sz w:val="20"/>
      <w:szCs w:val="20"/>
      <w:lang w:eastAsia="zh-CN"/>
    </w:rPr>
  </w:style>
  <w:style w:type="character" w:customStyle="1" w:styleId="Balk8Char">
    <w:name w:val="Başlık 8 Char"/>
    <w:basedOn w:val="VarsaylanParagrafYazTipi"/>
    <w:link w:val="Balk8"/>
    <w:rsid w:val="00026FC1"/>
    <w:rPr>
      <w:rFonts w:ascii="Arial" w:eastAsia="MS Mincho" w:hAnsi="Arial" w:cs="Arial"/>
      <w:i/>
      <w:iCs/>
      <w:sz w:val="20"/>
      <w:szCs w:val="20"/>
      <w:lang w:eastAsia="zh-CN"/>
    </w:rPr>
  </w:style>
  <w:style w:type="character" w:customStyle="1" w:styleId="Balk9Char">
    <w:name w:val="Başlık 9 Char"/>
    <w:basedOn w:val="VarsaylanParagrafYazTipi"/>
    <w:link w:val="Balk9"/>
    <w:rsid w:val="00026FC1"/>
    <w:rPr>
      <w:rFonts w:ascii="Arial" w:eastAsia="MS Mincho" w:hAnsi="Arial" w:cs="Arial"/>
      <w:i/>
      <w:iCs/>
      <w:sz w:val="20"/>
      <w:szCs w:val="20"/>
      <w:lang w:eastAsia="zh-CN"/>
    </w:rPr>
  </w:style>
  <w:style w:type="character" w:styleId="Kpr">
    <w:name w:val="Hyperlink"/>
    <w:basedOn w:val="VarsaylanParagrafYazTipi"/>
    <w:rsid w:val="00026FC1"/>
    <w:rPr>
      <w:color w:val="0000FF"/>
      <w:u w:val="single"/>
    </w:rPr>
  </w:style>
  <w:style w:type="paragraph" w:customStyle="1" w:styleId="Picture">
    <w:name w:val="Picture"/>
    <w:basedOn w:val="Normal"/>
    <w:next w:val="Normal"/>
    <w:rsid w:val="00026FC1"/>
    <w:pPr>
      <w:keepNext/>
      <w:spacing w:before="200" w:after="60"/>
      <w:ind w:right="43"/>
      <w:jc w:val="center"/>
    </w:pPr>
    <w:rPr>
      <w:sz w:val="18"/>
      <w:szCs w:val="18"/>
    </w:rPr>
  </w:style>
  <w:style w:type="paragraph" w:customStyle="1" w:styleId="Author">
    <w:name w:val="Author"/>
    <w:basedOn w:val="Normal"/>
    <w:next w:val="Normal"/>
    <w:rsid w:val="00026FC1"/>
    <w:pPr>
      <w:spacing w:before="220" w:after="220"/>
      <w:jc w:val="center"/>
    </w:pPr>
    <w:rPr>
      <w:i/>
      <w:iCs/>
      <w:sz w:val="24"/>
      <w:szCs w:val="24"/>
    </w:rPr>
  </w:style>
  <w:style w:type="paragraph" w:styleId="GvdeMetniGirintisi">
    <w:name w:val="Body Text Indent"/>
    <w:basedOn w:val="Normal"/>
    <w:link w:val="GvdeMetniGirintisiChar"/>
    <w:rsid w:val="00026FC1"/>
    <w:pPr>
      <w:numPr>
        <w:numId w:val="2"/>
      </w:numPr>
      <w:spacing w:after="120"/>
      <w:ind w:right="45"/>
    </w:pPr>
    <w:rPr>
      <w:sz w:val="18"/>
      <w:szCs w:val="18"/>
    </w:rPr>
  </w:style>
  <w:style w:type="character" w:customStyle="1" w:styleId="GvdeMetniGirintisiChar">
    <w:name w:val="Gövde Metni Girintisi Char"/>
    <w:basedOn w:val="VarsaylanParagrafYazTipi"/>
    <w:link w:val="GvdeMetniGirintisi"/>
    <w:rsid w:val="00026FC1"/>
    <w:rPr>
      <w:rFonts w:ascii="Times New Roman" w:eastAsia="MS Mincho" w:hAnsi="Times New Roman" w:cs="Times New Roman"/>
      <w:sz w:val="18"/>
      <w:szCs w:val="18"/>
      <w:lang w:eastAsia="zh-CN"/>
    </w:rPr>
  </w:style>
  <w:style w:type="paragraph" w:customStyle="1" w:styleId="BodyTextKeep">
    <w:name w:val="Body Text Keep"/>
    <w:basedOn w:val="Normal"/>
    <w:rsid w:val="00026FC1"/>
    <w:pPr>
      <w:keepNext/>
      <w:ind w:right="45"/>
    </w:pPr>
    <w:rPr>
      <w:sz w:val="18"/>
      <w:szCs w:val="18"/>
    </w:rPr>
  </w:style>
  <w:style w:type="paragraph" w:customStyle="1" w:styleId="Reference">
    <w:name w:val="Reference"/>
    <w:basedOn w:val="Normal"/>
    <w:rsid w:val="00026FC1"/>
    <w:pPr>
      <w:numPr>
        <w:numId w:val="4"/>
      </w:numPr>
    </w:pPr>
    <w:rPr>
      <w:sz w:val="18"/>
      <w:szCs w:val="18"/>
    </w:rPr>
  </w:style>
  <w:style w:type="paragraph" w:customStyle="1" w:styleId="Equation">
    <w:name w:val="Equation"/>
    <w:basedOn w:val="Normal"/>
    <w:rsid w:val="00026FC1"/>
    <w:pPr>
      <w:tabs>
        <w:tab w:val="left" w:pos="567"/>
        <w:tab w:val="right" w:pos="4678"/>
      </w:tabs>
      <w:spacing w:before="120" w:after="120"/>
      <w:jc w:val="left"/>
    </w:pPr>
    <w:rPr>
      <w:sz w:val="18"/>
      <w:szCs w:val="18"/>
    </w:rPr>
  </w:style>
  <w:style w:type="paragraph" w:customStyle="1" w:styleId="Title1">
    <w:name w:val="Title1"/>
    <w:basedOn w:val="Normal"/>
    <w:next w:val="Author"/>
    <w:rsid w:val="00026FC1"/>
    <w:pPr>
      <w:spacing w:before="100"/>
      <w:ind w:left="1134" w:right="720"/>
      <w:jc w:val="center"/>
    </w:pPr>
    <w:rPr>
      <w:b/>
      <w:bCs/>
      <w:sz w:val="28"/>
      <w:szCs w:val="28"/>
    </w:rPr>
  </w:style>
  <w:style w:type="paragraph" w:customStyle="1" w:styleId="Affiliation">
    <w:name w:val="Affiliation"/>
    <w:basedOn w:val="Normal"/>
    <w:rsid w:val="00026FC1"/>
    <w:pPr>
      <w:jc w:val="center"/>
    </w:pPr>
    <w:rPr>
      <w:sz w:val="24"/>
      <w:szCs w:val="24"/>
    </w:rPr>
  </w:style>
  <w:style w:type="paragraph" w:customStyle="1" w:styleId="AbstractHeading">
    <w:name w:val="AbstractHeading"/>
    <w:basedOn w:val="Normal"/>
    <w:rsid w:val="00026FC1"/>
    <w:pPr>
      <w:spacing w:before="80" w:after="120"/>
      <w:ind w:right="45"/>
      <w:jc w:val="center"/>
    </w:pPr>
    <w:rPr>
      <w:b/>
      <w:bCs/>
      <w:sz w:val="22"/>
      <w:szCs w:val="22"/>
    </w:rPr>
  </w:style>
  <w:style w:type="paragraph" w:customStyle="1" w:styleId="Tablecaption">
    <w:name w:val="Table caption"/>
    <w:basedOn w:val="Normal"/>
    <w:rsid w:val="00026FC1"/>
    <w:pPr>
      <w:spacing w:before="220" w:after="180"/>
      <w:ind w:left="289" w:right="289"/>
      <w:jc w:val="center"/>
    </w:pPr>
    <w:rPr>
      <w:sz w:val="18"/>
      <w:szCs w:val="18"/>
    </w:rPr>
  </w:style>
  <w:style w:type="paragraph" w:customStyle="1" w:styleId="Figurecaption">
    <w:name w:val="Figure caption"/>
    <w:basedOn w:val="Tablecaption"/>
    <w:rsid w:val="00026FC1"/>
    <w:rPr>
      <w:i/>
      <w:iCs/>
    </w:rPr>
  </w:style>
  <w:style w:type="paragraph" w:styleId="ListeParagraf">
    <w:name w:val="List Paragraph"/>
    <w:basedOn w:val="Normal"/>
    <w:uiPriority w:val="34"/>
    <w:qFormat/>
    <w:rsid w:val="00B418A0"/>
    <w:pPr>
      <w:ind w:left="720"/>
      <w:contextualSpacing/>
    </w:pPr>
  </w:style>
  <w:style w:type="paragraph" w:styleId="stBilgi">
    <w:name w:val="header"/>
    <w:basedOn w:val="Normal"/>
    <w:link w:val="stBilgiChar"/>
    <w:uiPriority w:val="99"/>
    <w:unhideWhenUsed/>
    <w:rsid w:val="00B37CBC"/>
    <w:pPr>
      <w:tabs>
        <w:tab w:val="center" w:pos="4536"/>
        <w:tab w:val="right" w:pos="9072"/>
      </w:tabs>
    </w:pPr>
  </w:style>
  <w:style w:type="character" w:customStyle="1" w:styleId="stBilgiChar">
    <w:name w:val="Üst Bilgi Char"/>
    <w:basedOn w:val="VarsaylanParagrafYazTipi"/>
    <w:link w:val="stBilgi"/>
    <w:uiPriority w:val="99"/>
    <w:rsid w:val="00B37CBC"/>
    <w:rPr>
      <w:rFonts w:ascii="Times New Roman" w:eastAsia="MS Mincho" w:hAnsi="Times New Roman" w:cs="Times New Roman"/>
      <w:sz w:val="20"/>
      <w:szCs w:val="20"/>
      <w:lang w:eastAsia="zh-CN"/>
    </w:rPr>
  </w:style>
  <w:style w:type="paragraph" w:styleId="AltBilgi">
    <w:name w:val="footer"/>
    <w:basedOn w:val="Normal"/>
    <w:link w:val="AltBilgiChar"/>
    <w:uiPriority w:val="99"/>
    <w:unhideWhenUsed/>
    <w:rsid w:val="00B37CBC"/>
    <w:pPr>
      <w:tabs>
        <w:tab w:val="center" w:pos="4536"/>
        <w:tab w:val="right" w:pos="9072"/>
      </w:tabs>
    </w:pPr>
  </w:style>
  <w:style w:type="character" w:customStyle="1" w:styleId="AltBilgiChar">
    <w:name w:val="Alt Bilgi Char"/>
    <w:basedOn w:val="VarsaylanParagrafYazTipi"/>
    <w:link w:val="AltBilgi"/>
    <w:uiPriority w:val="99"/>
    <w:rsid w:val="00B37CBC"/>
    <w:rPr>
      <w:rFonts w:ascii="Times New Roman" w:eastAsia="MS Mincho" w:hAnsi="Times New Roman" w:cs="Times New Roman"/>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i.com/tool/EK-LM4F120XL"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606</Words>
  <Characters>3460</Characters>
  <Application>Microsoft Office Word</Application>
  <DocSecurity>0</DocSecurity>
  <Lines>28</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dc:creator>
  <cp:keywords/>
  <dc:description/>
  <cp:lastModifiedBy>Salim</cp:lastModifiedBy>
  <cp:revision>3</cp:revision>
  <dcterms:created xsi:type="dcterms:W3CDTF">2019-04-19T13:47:00Z</dcterms:created>
  <dcterms:modified xsi:type="dcterms:W3CDTF">2020-01-15T12:27:00Z</dcterms:modified>
</cp:coreProperties>
</file>